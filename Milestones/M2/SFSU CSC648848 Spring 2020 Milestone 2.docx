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E6F" w14:textId="77777777" w:rsidR="00DD268E" w:rsidRPr="008C6396" w:rsidRDefault="00DD268E" w:rsidP="00DD268E">
      <w:pPr>
        <w:rPr>
          <w:b/>
          <w:sz w:val="40"/>
          <w:szCs w:val="40"/>
        </w:rPr>
      </w:pPr>
      <w:r w:rsidRPr="008C6396">
        <w:rPr>
          <w:b/>
          <w:sz w:val="40"/>
          <w:szCs w:val="40"/>
        </w:rPr>
        <w:t>CSC 648/848 Software Engineering – Spring 2020</w:t>
      </w:r>
    </w:p>
    <w:p w14:paraId="75A01F50" w14:textId="24F8AE5E" w:rsidR="00DD268E" w:rsidRPr="008C6396" w:rsidRDefault="00DD268E" w:rsidP="00DD268E">
      <w:pPr>
        <w:pStyle w:val="Heading1"/>
        <w:jc w:val="center"/>
        <w:rPr>
          <w:sz w:val="40"/>
          <w:szCs w:val="40"/>
        </w:rPr>
      </w:pPr>
      <w:r w:rsidRPr="008C6396">
        <w:rPr>
          <w:sz w:val="40"/>
          <w:szCs w:val="40"/>
        </w:rPr>
        <w:t xml:space="preserve">Milestone </w:t>
      </w:r>
      <w:r>
        <w:rPr>
          <w:sz w:val="40"/>
          <w:szCs w:val="40"/>
        </w:rPr>
        <w:t>2</w:t>
      </w:r>
    </w:p>
    <w:p w14:paraId="1ADE3BD9" w14:textId="77777777" w:rsidR="00DD268E" w:rsidRDefault="00DD268E" w:rsidP="00DD268E">
      <w:pPr>
        <w:tabs>
          <w:tab w:val="left" w:pos="1434"/>
          <w:tab w:val="left" w:pos="2874"/>
          <w:tab w:val="left" w:pos="4314"/>
          <w:tab w:val="left" w:pos="5754"/>
          <w:tab w:val="left" w:pos="7194"/>
          <w:tab w:val="left" w:pos="8634"/>
          <w:tab w:val="left" w:pos="10074"/>
          <w:tab w:val="left" w:pos="11514"/>
          <w:tab w:val="left" w:pos="12954"/>
          <w:tab w:val="left" w:pos="14394"/>
          <w:tab w:val="left" w:pos="15834"/>
        </w:tabs>
        <w:rPr>
          <w:b/>
          <w:sz w:val="28"/>
        </w:rPr>
      </w:pPr>
    </w:p>
    <w:p w14:paraId="4864BF04" w14:textId="77777777" w:rsidR="00741E40" w:rsidRDefault="00DD268E" w:rsidP="00DD268E">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bCs/>
          <w:color w:val="000000"/>
          <w:sz w:val="40"/>
          <w:szCs w:val="20"/>
          <w:lang w:val="en-GB"/>
        </w:rPr>
      </w:pPr>
      <w:r w:rsidRPr="00F77DCF">
        <w:rPr>
          <w:b/>
          <w:bCs/>
          <w:color w:val="000000"/>
          <w:sz w:val="40"/>
          <w:szCs w:val="20"/>
          <w:lang w:val="en-GB"/>
        </w:rPr>
        <w:t xml:space="preserve">More Detailed Requirements, Specs, Architecture, UI mock-ups and </w:t>
      </w:r>
    </w:p>
    <w:p w14:paraId="6406F9C5" w14:textId="28D619A6" w:rsidR="00DD268E" w:rsidRPr="00F77DCF" w:rsidRDefault="00741E40" w:rsidP="00DD268E">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bCs/>
          <w:color w:val="000000"/>
          <w:sz w:val="40"/>
          <w:szCs w:val="20"/>
          <w:lang w:val="en-GB"/>
        </w:rPr>
      </w:pPr>
      <w:r>
        <w:rPr>
          <w:b/>
          <w:bCs/>
          <w:color w:val="000000"/>
          <w:sz w:val="40"/>
          <w:szCs w:val="20"/>
          <w:lang w:val="en-GB"/>
        </w:rPr>
        <w:t>V</w:t>
      </w:r>
      <w:r w:rsidR="00DD268E" w:rsidRPr="00F77DCF">
        <w:rPr>
          <w:b/>
          <w:bCs/>
          <w:color w:val="000000"/>
          <w:sz w:val="40"/>
          <w:szCs w:val="20"/>
          <w:lang w:val="en-GB"/>
        </w:rPr>
        <w:t>ertical SW prototype</w:t>
      </w:r>
    </w:p>
    <w:p w14:paraId="3F58ACDC" w14:textId="77777777" w:rsidR="00DD268E" w:rsidRDefault="00DD268E" w:rsidP="00DD268E">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sz w:val="40"/>
          <w:szCs w:val="40"/>
        </w:rPr>
      </w:pPr>
    </w:p>
    <w:p w14:paraId="6048CEB7" w14:textId="77777777" w:rsidR="00DD268E" w:rsidRDefault="00DD268E" w:rsidP="00DD268E">
      <w:pPr>
        <w:tabs>
          <w:tab w:val="left" w:pos="1434"/>
          <w:tab w:val="left" w:pos="2874"/>
          <w:tab w:val="left" w:pos="4314"/>
          <w:tab w:val="left" w:pos="5754"/>
          <w:tab w:val="left" w:pos="7194"/>
          <w:tab w:val="left" w:pos="8634"/>
          <w:tab w:val="left" w:pos="10074"/>
          <w:tab w:val="left" w:pos="11514"/>
          <w:tab w:val="left" w:pos="12954"/>
          <w:tab w:val="left" w:pos="14394"/>
          <w:tab w:val="left" w:pos="15834"/>
        </w:tabs>
        <w:rPr>
          <w:b/>
          <w:color w:val="000000"/>
          <w:sz w:val="28"/>
        </w:rPr>
      </w:pPr>
    </w:p>
    <w:p w14:paraId="642F20F7" w14:textId="77777777" w:rsidR="00DD268E" w:rsidRPr="008C6396" w:rsidRDefault="00DD268E" w:rsidP="00DD268E">
      <w:pPr>
        <w:pStyle w:val="NormalWeb"/>
        <w:spacing w:before="0" w:beforeAutospacing="0" w:after="0" w:afterAutospacing="0"/>
        <w:contextualSpacing/>
        <w:jc w:val="center"/>
        <w:rPr>
          <w:color w:val="000000"/>
        </w:rPr>
      </w:pPr>
      <w:r w:rsidRPr="008C6396">
        <w:rPr>
          <w:color w:val="000000"/>
        </w:rPr>
        <w:t>Henry Villar, CEO &amp; CTO, SFSU</w:t>
      </w:r>
    </w:p>
    <w:p w14:paraId="7F107F70" w14:textId="77777777" w:rsidR="00DD268E" w:rsidRPr="008C6396" w:rsidRDefault="006966A5" w:rsidP="00DD268E">
      <w:pPr>
        <w:pStyle w:val="NormalWeb"/>
        <w:spacing w:before="0" w:beforeAutospacing="0" w:after="0" w:afterAutospacing="0"/>
        <w:contextualSpacing/>
        <w:jc w:val="center"/>
        <w:rPr>
          <w:color w:val="000000"/>
        </w:rPr>
      </w:pPr>
      <w:hyperlink r:id="rId5" w:history="1">
        <w:r w:rsidR="00DD268E" w:rsidRPr="008C6396">
          <w:rPr>
            <w:rStyle w:val="Hyperlink"/>
          </w:rPr>
          <w:t>jvillar@mail.sfsu.edu</w:t>
        </w:r>
      </w:hyperlink>
    </w:p>
    <w:p w14:paraId="36F5F87B" w14:textId="77777777" w:rsidR="00DD268E" w:rsidRPr="008C6396" w:rsidRDefault="00DD268E" w:rsidP="00DD268E">
      <w:pPr>
        <w:pStyle w:val="NormalWeb"/>
        <w:spacing w:before="0" w:beforeAutospacing="0" w:after="0" w:afterAutospacing="0"/>
        <w:contextualSpacing/>
        <w:jc w:val="center"/>
        <w:rPr>
          <w:color w:val="000000"/>
        </w:rPr>
      </w:pPr>
    </w:p>
    <w:p w14:paraId="154A45DA" w14:textId="77777777" w:rsidR="00DD268E" w:rsidRPr="008C6396" w:rsidRDefault="00DD268E" w:rsidP="00DD268E">
      <w:pPr>
        <w:jc w:val="center"/>
      </w:pPr>
      <w:r w:rsidRPr="008C6396">
        <w:t>Acknowledge</w:t>
      </w:r>
    </w:p>
    <w:p w14:paraId="5D667464" w14:textId="77777777" w:rsidR="00DD268E" w:rsidRPr="008C6396" w:rsidRDefault="00DD268E" w:rsidP="00DD268E">
      <w:pPr>
        <w:jc w:val="center"/>
      </w:pPr>
      <w:r w:rsidRPr="008C6396">
        <w:t>Content based on class material created by Dr. D. Petkovic</w:t>
      </w:r>
    </w:p>
    <w:p w14:paraId="1C5C4609" w14:textId="77777777" w:rsidR="00DD268E" w:rsidRDefault="00DD268E" w:rsidP="007B4BA1">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bCs/>
          <w:sz w:val="40"/>
        </w:rPr>
      </w:pPr>
    </w:p>
    <w:p w14:paraId="262E56EA" w14:textId="77777777" w:rsidR="00AA37C4" w:rsidRPr="007B4BA1" w:rsidRDefault="00255715">
      <w:pPr>
        <w:pStyle w:val="BodyText2"/>
        <w:rPr>
          <w:sz w:val="36"/>
          <w:szCs w:val="24"/>
        </w:rPr>
      </w:pPr>
      <w:r w:rsidRPr="007B4BA1">
        <w:rPr>
          <w:sz w:val="36"/>
          <w:szCs w:val="24"/>
          <w:u w:val="single"/>
        </w:rPr>
        <w:t>Objective</w:t>
      </w:r>
    </w:p>
    <w:p w14:paraId="262E56EB" w14:textId="77777777" w:rsidR="00AA37C4" w:rsidRDefault="00AA37C4">
      <w:pPr>
        <w:rPr>
          <w:b/>
          <w:bCs/>
        </w:rPr>
      </w:pPr>
    </w:p>
    <w:p w14:paraId="262E56EC" w14:textId="77777777" w:rsidR="004D6F5A" w:rsidRDefault="004D6F5A">
      <w:pPr>
        <w:rPr>
          <w:b/>
          <w:bCs/>
        </w:rPr>
      </w:pPr>
    </w:p>
    <w:p w14:paraId="262E56ED" w14:textId="77777777" w:rsidR="004F23F5" w:rsidRDefault="004D6F5A">
      <w:pPr>
        <w:rPr>
          <w:bCs/>
        </w:rPr>
      </w:pPr>
      <w:r>
        <w:rPr>
          <w:b/>
          <w:bCs/>
        </w:rPr>
        <w:t xml:space="preserve">Goals </w:t>
      </w:r>
      <w:r w:rsidRPr="004D6F5A">
        <w:rPr>
          <w:bCs/>
        </w:rPr>
        <w:t>of Milestone 2 are</w:t>
      </w:r>
      <w:r w:rsidR="004F23F5">
        <w:rPr>
          <w:bCs/>
        </w:rPr>
        <w:t>:</w:t>
      </w:r>
    </w:p>
    <w:p w14:paraId="262E56EE" w14:textId="77777777" w:rsidR="004F23F5" w:rsidRDefault="004F23F5">
      <w:pPr>
        <w:rPr>
          <w:bCs/>
        </w:rPr>
      </w:pPr>
    </w:p>
    <w:p w14:paraId="262E56EF" w14:textId="2415811B" w:rsidR="004F23F5" w:rsidRPr="004F23F5" w:rsidRDefault="0092580A" w:rsidP="004F23F5">
      <w:pPr>
        <w:pStyle w:val="ListParagraph"/>
        <w:numPr>
          <w:ilvl w:val="0"/>
          <w:numId w:val="14"/>
        </w:numPr>
        <w:rPr>
          <w:bCs/>
        </w:rPr>
      </w:pPr>
      <w:r>
        <w:rPr>
          <w:b/>
          <w:bCs/>
          <w:i/>
        </w:rPr>
        <w:t xml:space="preserve">More detailed design - </w:t>
      </w:r>
      <w:r w:rsidR="00AC3831" w:rsidRPr="00AC3831">
        <w:rPr>
          <w:b/>
          <w:bCs/>
          <w:i/>
        </w:rPr>
        <w:t>Milestone 2 document</w:t>
      </w:r>
      <w:r w:rsidR="00AC3831">
        <w:rPr>
          <w:bCs/>
        </w:rPr>
        <w:t xml:space="preserve">: </w:t>
      </w:r>
      <w:r w:rsidR="00C008BC">
        <w:rPr>
          <w:bCs/>
        </w:rPr>
        <w:t>prioritize requirements</w:t>
      </w:r>
      <w:r>
        <w:rPr>
          <w:bCs/>
        </w:rPr>
        <w:t>; design</w:t>
      </w:r>
      <w:r w:rsidR="004D6F5A" w:rsidRPr="004F23F5">
        <w:rPr>
          <w:bCs/>
        </w:rPr>
        <w:t xml:space="preserve"> </w:t>
      </w:r>
      <w:r>
        <w:rPr>
          <w:bCs/>
        </w:rPr>
        <w:t>high level</w:t>
      </w:r>
      <w:r w:rsidR="004D6F5A" w:rsidRPr="004F23F5">
        <w:rPr>
          <w:bCs/>
        </w:rPr>
        <w:t xml:space="preserve"> UI </w:t>
      </w:r>
      <w:r>
        <w:rPr>
          <w:bCs/>
        </w:rPr>
        <w:t>mockups</w:t>
      </w:r>
      <w:r w:rsidR="004D6F5A" w:rsidRPr="004F23F5">
        <w:rPr>
          <w:bCs/>
        </w:rPr>
        <w:t xml:space="preserve"> </w:t>
      </w:r>
      <w:r w:rsidR="007B4BA1">
        <w:rPr>
          <w:bCs/>
        </w:rPr>
        <w:t>and storyboards</w:t>
      </w:r>
      <w:r w:rsidR="00C474E6">
        <w:rPr>
          <w:bCs/>
        </w:rPr>
        <w:t>;</w:t>
      </w:r>
      <w:r>
        <w:rPr>
          <w:bCs/>
        </w:rPr>
        <w:t xml:space="preserve"> design high level</w:t>
      </w:r>
      <w:r w:rsidR="004F23F5">
        <w:rPr>
          <w:bCs/>
        </w:rPr>
        <w:t xml:space="preserve"> DB </w:t>
      </w:r>
      <w:r>
        <w:rPr>
          <w:bCs/>
        </w:rPr>
        <w:t>organization</w:t>
      </w:r>
      <w:r w:rsidR="004F23F5">
        <w:rPr>
          <w:bCs/>
        </w:rPr>
        <w:t>, and practice UML</w:t>
      </w:r>
      <w:r w:rsidR="005779FD">
        <w:rPr>
          <w:bCs/>
        </w:rPr>
        <w:t xml:space="preserve">. </w:t>
      </w:r>
    </w:p>
    <w:p w14:paraId="262E56F0" w14:textId="676E1AC6" w:rsidR="004D6F5A" w:rsidRPr="004F23F5" w:rsidRDefault="00AC3831" w:rsidP="004F23F5">
      <w:pPr>
        <w:pStyle w:val="ListParagraph"/>
        <w:numPr>
          <w:ilvl w:val="0"/>
          <w:numId w:val="14"/>
        </w:numPr>
        <w:rPr>
          <w:bCs/>
        </w:rPr>
      </w:pPr>
      <w:r w:rsidRPr="00AC3831">
        <w:rPr>
          <w:b/>
          <w:bCs/>
          <w:i/>
        </w:rPr>
        <w:t>Vertical SW Prototype</w:t>
      </w:r>
      <w:r>
        <w:rPr>
          <w:bCs/>
        </w:rPr>
        <w:t xml:space="preserve">: </w:t>
      </w:r>
      <w:r w:rsidR="004F23F5" w:rsidRPr="004F23F5">
        <w:rPr>
          <w:bCs/>
        </w:rPr>
        <w:t>D</w:t>
      </w:r>
      <w:r w:rsidR="004D6F5A" w:rsidRPr="004F23F5">
        <w:rPr>
          <w:bCs/>
        </w:rPr>
        <w:t xml:space="preserve">evelop first simple bare-bones </w:t>
      </w:r>
      <w:r w:rsidR="000F214D" w:rsidRPr="004F23F5">
        <w:rPr>
          <w:bCs/>
        </w:rPr>
        <w:t>prototype</w:t>
      </w:r>
      <w:r>
        <w:rPr>
          <w:bCs/>
        </w:rPr>
        <w:t xml:space="preserve"> (</w:t>
      </w:r>
      <w:r w:rsidR="0092580A">
        <w:rPr>
          <w:bCs/>
        </w:rPr>
        <w:t xml:space="preserve">from DB to </w:t>
      </w:r>
      <w:r w:rsidR="00C008BC">
        <w:rPr>
          <w:bCs/>
        </w:rPr>
        <w:t xml:space="preserve">browser) </w:t>
      </w:r>
      <w:r w:rsidR="00C008BC" w:rsidRPr="004F23F5">
        <w:rPr>
          <w:bCs/>
        </w:rPr>
        <w:t>to</w:t>
      </w:r>
      <w:r w:rsidR="000F214D" w:rsidRPr="004F23F5">
        <w:rPr>
          <w:bCs/>
        </w:rPr>
        <w:t xml:space="preserve"> test the infrastructure, educate the team, resolve technical issues and also</w:t>
      </w:r>
      <w:r w:rsidR="004D6F5A" w:rsidRPr="004F23F5">
        <w:rPr>
          <w:bCs/>
        </w:rPr>
        <w:t xml:space="preserve"> serve as basis of further development</w:t>
      </w:r>
      <w:r w:rsidR="0092580A">
        <w:rPr>
          <w:bCs/>
        </w:rPr>
        <w:t xml:space="preserve"> (must ruin on the deployment server)</w:t>
      </w:r>
      <w:r w:rsidR="004D6F5A" w:rsidRPr="004F23F5">
        <w:rPr>
          <w:bCs/>
        </w:rPr>
        <w:t>.</w:t>
      </w:r>
    </w:p>
    <w:p w14:paraId="262E56F1" w14:textId="77777777" w:rsidR="004D6F5A" w:rsidRDefault="004D6F5A">
      <w:pPr>
        <w:rPr>
          <w:b/>
          <w:bCs/>
        </w:rPr>
      </w:pPr>
    </w:p>
    <w:p w14:paraId="262E56F2" w14:textId="77777777" w:rsidR="00343493" w:rsidRPr="00343493" w:rsidRDefault="00255715">
      <w:pPr>
        <w:rPr>
          <w:bCs/>
        </w:rPr>
      </w:pPr>
      <w:r w:rsidRPr="00255715">
        <w:rPr>
          <w:bCs/>
        </w:rPr>
        <w:t xml:space="preserve">Milestone 2 </w:t>
      </w:r>
      <w:r w:rsidR="004D6F5A">
        <w:rPr>
          <w:bCs/>
        </w:rPr>
        <w:t xml:space="preserve">delivery hence </w:t>
      </w:r>
      <w:r w:rsidR="00D873DD">
        <w:rPr>
          <w:bCs/>
        </w:rPr>
        <w:t>consists</w:t>
      </w:r>
      <w:r w:rsidRPr="00255715">
        <w:rPr>
          <w:bCs/>
        </w:rPr>
        <w:t xml:space="preserve"> of two parts</w:t>
      </w:r>
      <w:r w:rsidR="00C474E6">
        <w:rPr>
          <w:bCs/>
        </w:rPr>
        <w:t xml:space="preserve"> </w:t>
      </w:r>
      <w:r w:rsidR="00C474E6" w:rsidRPr="00C474E6">
        <w:rPr>
          <w:bCs/>
          <w:i/>
        </w:rPr>
        <w:t>with separate deadlines</w:t>
      </w:r>
      <w:r w:rsidRPr="00C474E6">
        <w:rPr>
          <w:bCs/>
          <w:i/>
        </w:rPr>
        <w:t>:</w:t>
      </w:r>
      <w:r w:rsidRPr="00255715">
        <w:rPr>
          <w:bCs/>
        </w:rPr>
        <w:t xml:space="preserve">  </w:t>
      </w:r>
    </w:p>
    <w:p w14:paraId="262E56F3" w14:textId="77777777" w:rsidR="00343493" w:rsidRPr="007A1E85" w:rsidRDefault="00343493" w:rsidP="00343493">
      <w:pPr>
        <w:numPr>
          <w:ilvl w:val="0"/>
          <w:numId w:val="5"/>
        </w:numPr>
      </w:pPr>
      <w:r w:rsidRPr="008700F4">
        <w:rPr>
          <w:b/>
        </w:rPr>
        <w:t>Milestone 2 document</w:t>
      </w:r>
      <w:r w:rsidR="007A1E85">
        <w:rPr>
          <w:b/>
        </w:rPr>
        <w:t xml:space="preserve"> </w:t>
      </w:r>
      <w:r w:rsidR="007A1E85" w:rsidRPr="007A1E85">
        <w:t>(</w:t>
      </w:r>
      <w:r w:rsidR="00C02663">
        <w:t xml:space="preserve">one per team, </w:t>
      </w:r>
      <w:r w:rsidR="007A1E85" w:rsidRPr="007A1E85">
        <w:t>submitted similarly like Milestone 1)</w:t>
      </w:r>
    </w:p>
    <w:p w14:paraId="262E56F4" w14:textId="77777777" w:rsidR="00343493" w:rsidRPr="00343493" w:rsidRDefault="0054124B" w:rsidP="00343493">
      <w:pPr>
        <w:numPr>
          <w:ilvl w:val="0"/>
          <w:numId w:val="5"/>
        </w:numPr>
      </w:pPr>
      <w:r w:rsidRPr="00594976">
        <w:rPr>
          <w:b/>
        </w:rPr>
        <w:t>V</w:t>
      </w:r>
      <w:r w:rsidR="00971E3C" w:rsidRPr="00594976">
        <w:rPr>
          <w:b/>
        </w:rPr>
        <w:t>ertical</w:t>
      </w:r>
      <w:r w:rsidR="00343493" w:rsidRPr="00594976">
        <w:rPr>
          <w:b/>
        </w:rPr>
        <w:t xml:space="preserve"> </w:t>
      </w:r>
      <w:r w:rsidR="003535E0">
        <w:rPr>
          <w:b/>
        </w:rPr>
        <w:t xml:space="preserve">SW </w:t>
      </w:r>
      <w:r w:rsidR="00343493" w:rsidRPr="00594976">
        <w:rPr>
          <w:b/>
        </w:rPr>
        <w:t>prototype</w:t>
      </w:r>
      <w:r w:rsidR="00971E3C">
        <w:t xml:space="preserve"> </w:t>
      </w:r>
      <w:r w:rsidR="00C02663">
        <w:t>(</w:t>
      </w:r>
      <w:r w:rsidR="006942F3">
        <w:t>one</w:t>
      </w:r>
      <w:r w:rsidR="00C02663">
        <w:t xml:space="preserve"> per team) </w:t>
      </w:r>
      <w:r w:rsidR="00971E3C">
        <w:t xml:space="preserve">to be </w:t>
      </w:r>
      <w:r w:rsidR="003F09EF">
        <w:t>reviewed</w:t>
      </w:r>
      <w:r w:rsidR="00971E3C">
        <w:t xml:space="preserve"> </w:t>
      </w:r>
      <w:r w:rsidR="007B4BA1">
        <w:t>in class and also by Class CTO (off-line)</w:t>
      </w:r>
      <w:r w:rsidR="0092580A">
        <w:t xml:space="preserve">  </w:t>
      </w:r>
    </w:p>
    <w:p w14:paraId="262E56F5" w14:textId="77777777" w:rsidR="00343493" w:rsidRDefault="00343493">
      <w:pPr>
        <w:rPr>
          <w:b/>
          <w:bCs/>
        </w:rPr>
      </w:pPr>
    </w:p>
    <w:p w14:paraId="262E56F6" w14:textId="77777777" w:rsidR="00154121" w:rsidRDefault="00220E07" w:rsidP="00220E07">
      <w:r>
        <w:t xml:space="preserve">Milestone 2 has to be reasonably consistent with Milestone 1 and instructors’ </w:t>
      </w:r>
      <w:r w:rsidR="00F83DF8">
        <w:t>feedback but</w:t>
      </w:r>
      <w:r>
        <w:t xml:space="preserve"> it can also differ from </w:t>
      </w:r>
      <w:r w:rsidR="002A4316">
        <w:t>Milestone</w:t>
      </w:r>
      <w:r>
        <w:t xml:space="preserve"> 1 based on what you discover and develop in your design process</w:t>
      </w:r>
      <w:r w:rsidR="00527BF4">
        <w:t xml:space="preserve"> in </w:t>
      </w:r>
      <w:r w:rsidR="008C34D9">
        <w:t xml:space="preserve">the </w:t>
      </w:r>
      <w:r w:rsidR="00527BF4">
        <w:t>spirit of iterative SE process</w:t>
      </w:r>
      <w:r w:rsidR="003535E0">
        <w:t xml:space="preserve"> and based on the feedback you get</w:t>
      </w:r>
      <w:r w:rsidR="00527BF4">
        <w:t>.</w:t>
      </w:r>
      <w:r w:rsidR="0055328D">
        <w:t xml:space="preserve"> </w:t>
      </w:r>
    </w:p>
    <w:p w14:paraId="262E56F7" w14:textId="77777777" w:rsidR="00154121" w:rsidRDefault="00154121" w:rsidP="00220E07"/>
    <w:p w14:paraId="262E56F8" w14:textId="77777777" w:rsidR="00220E07" w:rsidRDefault="0055328D" w:rsidP="00220E07">
      <w:pPr>
        <w:rPr>
          <w:b/>
        </w:rPr>
      </w:pPr>
      <w:r w:rsidRPr="003535E0">
        <w:rPr>
          <w:b/>
        </w:rPr>
        <w:t>Milestone 2 differences DO NOT need to be edited in Milestone 1 doc</w:t>
      </w:r>
      <w:r w:rsidR="00FD6DC2" w:rsidRPr="003535E0">
        <w:rPr>
          <w:b/>
        </w:rPr>
        <w:t xml:space="preserve"> which remains</w:t>
      </w:r>
      <w:r w:rsidRPr="003535E0">
        <w:rPr>
          <w:b/>
        </w:rPr>
        <w:t xml:space="preserve"> frozen.</w:t>
      </w:r>
      <w:r w:rsidR="00154121">
        <w:rPr>
          <w:b/>
        </w:rPr>
        <w:t xml:space="preserve"> </w:t>
      </w:r>
      <w:r w:rsidR="00154121" w:rsidRPr="00154121">
        <w:rPr>
          <w:b/>
        </w:rPr>
        <w:t>You should start with Milestone 2 only after you have incorporated instructors’ feedback on Milestone 1.</w:t>
      </w:r>
      <w:r w:rsidR="00154121">
        <w:rPr>
          <w:b/>
        </w:rPr>
        <w:t xml:space="preserve"> Milestone 2 document is a separate document from Milestone 1 </w:t>
      </w:r>
      <w:r w:rsidR="008C34D9">
        <w:rPr>
          <w:b/>
        </w:rPr>
        <w:t>document</w:t>
      </w:r>
      <w:r w:rsidR="00154121">
        <w:rPr>
          <w:b/>
        </w:rPr>
        <w:t>.</w:t>
      </w:r>
    </w:p>
    <w:p w14:paraId="262E56F9" w14:textId="77777777" w:rsidR="007B4BA1" w:rsidRPr="003535E0" w:rsidRDefault="007B4BA1" w:rsidP="00220E07">
      <w:pPr>
        <w:rPr>
          <w:b/>
        </w:rPr>
      </w:pPr>
    </w:p>
    <w:p w14:paraId="262E56FA" w14:textId="6920ED83" w:rsidR="00AC6F43" w:rsidRDefault="00C474E6">
      <w:r>
        <w:t>Store all milestone documents in github folder “Milestones</w:t>
      </w:r>
      <w:r w:rsidR="00AB7EFB">
        <w:t>/M2”</w:t>
      </w:r>
    </w:p>
    <w:p w14:paraId="262E56FB" w14:textId="77777777" w:rsidR="00E310B9" w:rsidRDefault="00E310B9"/>
    <w:p w14:paraId="262E56FC" w14:textId="77777777" w:rsidR="00E310B9" w:rsidRDefault="00E310B9"/>
    <w:p w14:paraId="262E56FD" w14:textId="77777777" w:rsidR="00E310B9" w:rsidRDefault="00E310B9"/>
    <w:p w14:paraId="262E56FE" w14:textId="77777777" w:rsidR="007B4BA1" w:rsidRPr="007B4BA1" w:rsidRDefault="007B4BA1" w:rsidP="007B4BA1">
      <w:pPr>
        <w:rPr>
          <w:b/>
          <w:bCs/>
          <w:sz w:val="36"/>
          <w:u w:val="single"/>
        </w:rPr>
      </w:pPr>
      <w:r w:rsidRPr="007B4BA1">
        <w:rPr>
          <w:b/>
          <w:bCs/>
          <w:sz w:val="36"/>
          <w:u w:val="single"/>
        </w:rPr>
        <w:t xml:space="preserve">Milestone 2 Document </w:t>
      </w:r>
    </w:p>
    <w:p w14:paraId="262E56FF" w14:textId="77777777" w:rsidR="007B4BA1" w:rsidRDefault="007B4BA1" w:rsidP="007B4BA1">
      <w:pPr>
        <w:rPr>
          <w:b/>
          <w:bCs/>
        </w:rPr>
      </w:pPr>
    </w:p>
    <w:p w14:paraId="262E5700" w14:textId="77777777" w:rsidR="007B4BA1" w:rsidRDefault="007B4BA1" w:rsidP="007B4BA1">
      <w:r>
        <w:t xml:space="preserve">Use as much space as you need, but the expected length is about 20-25 pages. </w:t>
      </w:r>
      <w:r w:rsidR="00E60BB2">
        <w:t xml:space="preserve"> You must submit </w:t>
      </w:r>
      <w:r w:rsidR="00E60BB2" w:rsidRPr="00E60BB2">
        <w:rPr>
          <w:u w:val="single"/>
        </w:rPr>
        <w:t>all</w:t>
      </w:r>
      <w:r w:rsidR="00E60BB2">
        <w:t xml:space="preserve"> sections.</w:t>
      </w:r>
    </w:p>
    <w:p w14:paraId="262E5701" w14:textId="77777777" w:rsidR="007B4BA1" w:rsidRDefault="007B4BA1" w:rsidP="007B4BA1"/>
    <w:p w14:paraId="262E5702" w14:textId="77777777" w:rsidR="007B4BA1" w:rsidRPr="00EC3FFD" w:rsidRDefault="007B4BA1" w:rsidP="007B4BA1">
      <w:pPr>
        <w:rPr>
          <w:u w:val="single"/>
        </w:rPr>
      </w:pPr>
      <w:r w:rsidRPr="0068691F">
        <w:t xml:space="preserve">The sections you </w:t>
      </w:r>
      <w:r w:rsidRPr="008674AF">
        <w:rPr>
          <w:u w:val="single"/>
        </w:rPr>
        <w:t>must have</w:t>
      </w:r>
      <w:r w:rsidRPr="0068691F">
        <w:t xml:space="preserve"> in Milestone 2 </w:t>
      </w:r>
      <w:r>
        <w:t xml:space="preserve">document </w:t>
      </w:r>
      <w:r w:rsidRPr="0068691F">
        <w:t>are as follows,</w:t>
      </w:r>
      <w:r w:rsidRPr="00EC3FFD">
        <w:rPr>
          <w:u w:val="single"/>
        </w:rPr>
        <w:t xml:space="preserve"> in </w:t>
      </w:r>
      <w:r w:rsidR="00F17107">
        <w:rPr>
          <w:u w:val="single"/>
        </w:rPr>
        <w:t>the order below:</w:t>
      </w:r>
      <w:r w:rsidRPr="00EC3FFD">
        <w:rPr>
          <w:u w:val="single"/>
        </w:rPr>
        <w:t>:</w:t>
      </w:r>
    </w:p>
    <w:p w14:paraId="262E5703" w14:textId="77777777" w:rsidR="007B4BA1" w:rsidRDefault="007B4BA1" w:rsidP="007B4BA1">
      <w:r>
        <w:t xml:space="preserve"> </w:t>
      </w:r>
    </w:p>
    <w:p w14:paraId="262E5704" w14:textId="77777777" w:rsidR="007B4BA1" w:rsidRDefault="007B4BA1" w:rsidP="007B4BA1">
      <w:r>
        <w:rPr>
          <w:u w:val="single"/>
        </w:rPr>
        <w:t xml:space="preserve"> </w:t>
      </w:r>
      <w:r w:rsidRPr="006942F3">
        <w:rPr>
          <w:b/>
          <w:u w:val="single"/>
        </w:rPr>
        <w:t>Title page</w:t>
      </w:r>
      <w:r>
        <w:t xml:space="preserve"> (see below), followed by</w:t>
      </w:r>
    </w:p>
    <w:p w14:paraId="262E5705" w14:textId="77777777" w:rsidR="007B4BA1" w:rsidRDefault="007B4BA1" w:rsidP="007B4BA1"/>
    <w:p w14:paraId="262E5706" w14:textId="77777777" w:rsidR="007B4BA1" w:rsidRDefault="007B4BA1" w:rsidP="007B4BA1">
      <w:pPr>
        <w:rPr>
          <w:szCs w:val="20"/>
          <w:u w:val="single"/>
        </w:rPr>
      </w:pPr>
    </w:p>
    <w:p w14:paraId="262E5707" w14:textId="77777777" w:rsidR="007B4BA1" w:rsidRPr="0069154C" w:rsidRDefault="0069154C" w:rsidP="007B4BA1">
      <w:pPr>
        <w:pStyle w:val="Heading1"/>
        <w:numPr>
          <w:ilvl w:val="0"/>
          <w:numId w:val="0"/>
        </w:numPr>
        <w:rPr>
          <w:b/>
          <w:szCs w:val="20"/>
        </w:rPr>
      </w:pPr>
      <w:r>
        <w:rPr>
          <w:b/>
          <w:szCs w:val="20"/>
        </w:rPr>
        <w:t>1</w:t>
      </w:r>
      <w:r w:rsidR="007B4BA1" w:rsidRPr="0069154C">
        <w:rPr>
          <w:b/>
          <w:szCs w:val="20"/>
        </w:rPr>
        <w:t>. Functional Requirements</w:t>
      </w:r>
      <w:r w:rsidRPr="0069154C">
        <w:rPr>
          <w:b/>
          <w:szCs w:val="20"/>
        </w:rPr>
        <w:t xml:space="preserve"> - prioritized</w:t>
      </w:r>
      <w:r w:rsidR="007B4BA1" w:rsidRPr="0069154C">
        <w:rPr>
          <w:b/>
          <w:szCs w:val="20"/>
        </w:rPr>
        <w:t xml:space="preserve">  </w:t>
      </w:r>
    </w:p>
    <w:p w14:paraId="262E5708" w14:textId="0AC3CE6A" w:rsidR="007B4BA1" w:rsidRDefault="007B4BA1" w:rsidP="007B4BA1">
      <w:pPr>
        <w:rPr>
          <w:szCs w:val="20"/>
        </w:rPr>
      </w:pPr>
      <w:r>
        <w:rPr>
          <w:szCs w:val="20"/>
        </w:rPr>
        <w:t>Expand</w:t>
      </w:r>
      <w:r w:rsidR="0069154C">
        <w:rPr>
          <w:szCs w:val="20"/>
        </w:rPr>
        <w:t xml:space="preserve"> or repeat</w:t>
      </w:r>
      <w:r>
        <w:rPr>
          <w:szCs w:val="20"/>
        </w:rPr>
        <w:t xml:space="preserve"> functional requirements from Milestone 1 into Milestone 2, with more details </w:t>
      </w:r>
      <w:r w:rsidR="0069154C">
        <w:rPr>
          <w:szCs w:val="20"/>
        </w:rPr>
        <w:t xml:space="preserve">only </w:t>
      </w:r>
      <w:r w:rsidR="00206C53">
        <w:rPr>
          <w:szCs w:val="20"/>
        </w:rPr>
        <w:t>if necessary</w:t>
      </w:r>
      <w:r>
        <w:rPr>
          <w:szCs w:val="20"/>
        </w:rPr>
        <w:t xml:space="preserve">. Keep the same reference numbers with respect to Milestone 1 (i.e. if high level requirement was number 3 in Milestone 1, then Milestone 2 more detailed requirements of requirement 3 are 3.1, 3.2 etc.).  </w:t>
      </w:r>
      <w:r w:rsidRPr="00C474E6">
        <w:rPr>
          <w:i/>
          <w:szCs w:val="20"/>
        </w:rPr>
        <w:t>Be sure to cover ALL and especially unique features of your product</w:t>
      </w:r>
      <w:r>
        <w:rPr>
          <w:szCs w:val="20"/>
        </w:rPr>
        <w:t xml:space="preserve">. OK to add new or delete previous functional requirements from Milestone 1, if you can justify it. </w:t>
      </w:r>
      <w:r w:rsidR="00780365">
        <w:rPr>
          <w:szCs w:val="20"/>
        </w:rPr>
        <w:t xml:space="preserve"> </w:t>
      </w:r>
    </w:p>
    <w:p w14:paraId="262E5709" w14:textId="77777777" w:rsidR="007B4BA1" w:rsidRDefault="007B4BA1" w:rsidP="007B4BA1">
      <w:pPr>
        <w:pStyle w:val="Index"/>
        <w:suppressLineNumbers w:val="0"/>
        <w:rPr>
          <w:szCs w:val="20"/>
        </w:rPr>
      </w:pPr>
    </w:p>
    <w:p w14:paraId="262E570A" w14:textId="7D6A3CA8" w:rsidR="007B4BA1" w:rsidRDefault="007B4BA1" w:rsidP="007B4BA1">
      <w:pPr>
        <w:rPr>
          <w:szCs w:val="20"/>
          <w:u w:val="single"/>
        </w:rPr>
      </w:pPr>
      <w:r w:rsidRPr="00BD0CE2">
        <w:rPr>
          <w:szCs w:val="20"/>
          <w:u w:val="single"/>
        </w:rPr>
        <w:t>Prioritize</w:t>
      </w:r>
      <w:r w:rsidRPr="00FE4B18">
        <w:rPr>
          <w:szCs w:val="20"/>
        </w:rPr>
        <w:t xml:space="preserve"> each requirement/spec</w:t>
      </w:r>
      <w:r>
        <w:rPr>
          <w:szCs w:val="20"/>
        </w:rPr>
        <w:t xml:space="preserve"> with 1, 2, 3. (1-</w:t>
      </w:r>
      <w:r>
        <w:rPr>
          <w:i/>
          <w:iCs/>
          <w:szCs w:val="20"/>
        </w:rPr>
        <w:t>must have</w:t>
      </w:r>
      <w:r>
        <w:rPr>
          <w:szCs w:val="20"/>
        </w:rPr>
        <w:t xml:space="preserve">; 2 – </w:t>
      </w:r>
      <w:r>
        <w:rPr>
          <w:i/>
          <w:iCs/>
          <w:szCs w:val="20"/>
        </w:rPr>
        <w:t>desired</w:t>
      </w:r>
      <w:r>
        <w:rPr>
          <w:szCs w:val="20"/>
        </w:rPr>
        <w:t xml:space="preserve">; 3 – </w:t>
      </w:r>
      <w:r>
        <w:rPr>
          <w:i/>
          <w:iCs/>
          <w:szCs w:val="20"/>
        </w:rPr>
        <w:t xml:space="preserve">opportunistic </w:t>
      </w:r>
      <w:r>
        <w:rPr>
          <w:szCs w:val="20"/>
        </w:rPr>
        <w:t xml:space="preserve">as defined in the class). To develop these </w:t>
      </w:r>
      <w:r w:rsidR="00206C53">
        <w:rPr>
          <w:szCs w:val="20"/>
        </w:rPr>
        <w:t>priorities,</w:t>
      </w:r>
      <w:r>
        <w:rPr>
          <w:szCs w:val="20"/>
        </w:rPr>
        <w:t xml:space="preserve"> think of the user, use cases, and making your application complete from usability, marketing and business aspects. Base this also on your skills, resources and schedules. Instructors will check final priorities. </w:t>
      </w:r>
      <w:r>
        <w:rPr>
          <w:szCs w:val="20"/>
          <w:u w:val="single"/>
        </w:rPr>
        <w:t>The priorities you set later in Milestone 3 and 4 will constitute your commitment (especially priorities of 1</w:t>
      </w:r>
      <w:r w:rsidR="00EA5D3F">
        <w:rPr>
          <w:szCs w:val="20"/>
          <w:u w:val="single"/>
        </w:rPr>
        <w:t>).</w:t>
      </w:r>
      <w:r>
        <w:rPr>
          <w:szCs w:val="20"/>
          <w:u w:val="single"/>
        </w:rPr>
        <w:t xml:space="preserve"> </w:t>
      </w:r>
    </w:p>
    <w:p w14:paraId="262E570B" w14:textId="77777777" w:rsidR="007B4BA1" w:rsidRDefault="007B4BA1" w:rsidP="007B4BA1">
      <w:pPr>
        <w:rPr>
          <w:szCs w:val="20"/>
          <w:u w:val="single"/>
        </w:rPr>
      </w:pPr>
    </w:p>
    <w:p w14:paraId="262E570C" w14:textId="44587B46" w:rsidR="007B4BA1" w:rsidRPr="0069154C" w:rsidRDefault="007B4BA1" w:rsidP="007B4BA1">
      <w:pPr>
        <w:rPr>
          <w:b/>
          <w:szCs w:val="20"/>
        </w:rPr>
      </w:pPr>
      <w:r w:rsidRPr="0069154C">
        <w:rPr>
          <w:b/>
          <w:szCs w:val="20"/>
        </w:rPr>
        <w:t xml:space="preserve">In terms of presentation, for easier review, </w:t>
      </w:r>
      <w:r w:rsidR="0092580A" w:rsidRPr="0069154C">
        <w:rPr>
          <w:b/>
          <w:szCs w:val="20"/>
        </w:rPr>
        <w:t>please</w:t>
      </w:r>
      <w:r w:rsidRPr="0069154C">
        <w:rPr>
          <w:b/>
          <w:szCs w:val="20"/>
        </w:rPr>
        <w:t xml:space="preserve"> group all requirements first by priority i.e. list </w:t>
      </w:r>
      <w:r w:rsidR="00206C53" w:rsidRPr="0069154C">
        <w:rPr>
          <w:b/>
          <w:szCs w:val="20"/>
        </w:rPr>
        <w:t>Priority e.g.</w:t>
      </w:r>
      <w:r w:rsidR="0092580A" w:rsidRPr="0069154C">
        <w:rPr>
          <w:b/>
          <w:szCs w:val="20"/>
        </w:rPr>
        <w:t xml:space="preserve"> Priority </w:t>
      </w:r>
      <w:r w:rsidRPr="0069154C">
        <w:rPr>
          <w:b/>
          <w:szCs w:val="20"/>
        </w:rPr>
        <w:t>1 requirements first, then Priority 2 etc. and within each priority section you should group them by actors (users, admin)</w:t>
      </w:r>
    </w:p>
    <w:p w14:paraId="262E570D" w14:textId="77777777" w:rsidR="007B4BA1" w:rsidRDefault="007B4BA1" w:rsidP="007B4BA1">
      <w:pPr>
        <w:rPr>
          <w:i/>
          <w:iCs/>
          <w:szCs w:val="20"/>
        </w:rPr>
      </w:pPr>
    </w:p>
    <w:p w14:paraId="262E570E" w14:textId="77777777" w:rsidR="007B4BA1" w:rsidRDefault="007B4BA1" w:rsidP="007B4BA1">
      <w:pPr>
        <w:pStyle w:val="List"/>
        <w:rPr>
          <w:szCs w:val="28"/>
        </w:rPr>
      </w:pPr>
    </w:p>
    <w:p w14:paraId="262E570F" w14:textId="77777777" w:rsidR="007B4BA1" w:rsidRPr="00C474E6" w:rsidRDefault="0069154C" w:rsidP="007B4BA1">
      <w:pPr>
        <w:rPr>
          <w:b/>
          <w:szCs w:val="28"/>
          <w:u w:val="single"/>
        </w:rPr>
      </w:pPr>
      <w:r w:rsidRPr="00C474E6">
        <w:rPr>
          <w:b/>
          <w:szCs w:val="28"/>
          <w:u w:val="single"/>
        </w:rPr>
        <w:t>2</w:t>
      </w:r>
      <w:r w:rsidR="007B4BA1" w:rsidRPr="00C474E6">
        <w:rPr>
          <w:b/>
          <w:szCs w:val="28"/>
          <w:u w:val="single"/>
        </w:rPr>
        <w:t xml:space="preserve">. UI Mockups and Storyboards (high level only) </w:t>
      </w:r>
    </w:p>
    <w:p w14:paraId="262E5710" w14:textId="27ED68EE" w:rsidR="00EA5D3F" w:rsidRPr="00EA5D3F" w:rsidRDefault="007B4BA1" w:rsidP="007B4BA1">
      <w:pPr>
        <w:pStyle w:val="ListParagraph"/>
        <w:numPr>
          <w:ilvl w:val="0"/>
          <w:numId w:val="2"/>
        </w:numPr>
        <w:tabs>
          <w:tab w:val="left" w:pos="720"/>
        </w:tabs>
        <w:rPr>
          <w:szCs w:val="28"/>
        </w:rPr>
      </w:pPr>
      <w:r w:rsidRPr="00EA5D3F">
        <w:rPr>
          <w:szCs w:val="28"/>
        </w:rPr>
        <w:t xml:space="preserve">Create mockups/storyboards for all major use cases </w:t>
      </w:r>
      <w:r w:rsidR="0069154C">
        <w:rPr>
          <w:szCs w:val="28"/>
        </w:rPr>
        <w:t xml:space="preserve">from M1 </w:t>
      </w:r>
      <w:r w:rsidRPr="00EA5D3F">
        <w:rPr>
          <w:szCs w:val="28"/>
        </w:rPr>
        <w:t>(e.g. 4-</w:t>
      </w:r>
      <w:r w:rsidR="00AC3831">
        <w:rPr>
          <w:szCs w:val="28"/>
        </w:rPr>
        <w:t>5</w:t>
      </w:r>
      <w:r w:rsidRPr="00EA5D3F">
        <w:rPr>
          <w:szCs w:val="28"/>
        </w:rPr>
        <w:t xml:space="preserve"> major use cases, each storyboard appr. 1-3 screens). Have </w:t>
      </w:r>
      <w:r w:rsidR="00AC3831">
        <w:rPr>
          <w:szCs w:val="28"/>
        </w:rPr>
        <w:t xml:space="preserve">only one to </w:t>
      </w:r>
      <w:r w:rsidR="00206C53">
        <w:rPr>
          <w:szCs w:val="28"/>
        </w:rPr>
        <w:t xml:space="preserve">two </w:t>
      </w:r>
      <w:r w:rsidR="00206C53" w:rsidRPr="00EA5D3F">
        <w:rPr>
          <w:szCs w:val="28"/>
        </w:rPr>
        <w:t>mockups</w:t>
      </w:r>
      <w:r w:rsidRPr="00EA5D3F">
        <w:rPr>
          <w:szCs w:val="28"/>
        </w:rPr>
        <w:t xml:space="preserve"> per page so we can easily read it </w:t>
      </w:r>
      <w:r w:rsidR="00F17107">
        <w:rPr>
          <w:szCs w:val="28"/>
        </w:rPr>
        <w:t xml:space="preserve">and </w:t>
      </w:r>
      <w:r w:rsidRPr="00EA5D3F">
        <w:rPr>
          <w:szCs w:val="28"/>
        </w:rPr>
        <w:t>comment</w:t>
      </w:r>
      <w:r w:rsidR="00EA5D3F" w:rsidRPr="00EA5D3F">
        <w:rPr>
          <w:szCs w:val="28"/>
        </w:rPr>
        <w:t>.</w:t>
      </w:r>
      <w:r w:rsidR="00EA5D3F">
        <w:rPr>
          <w:szCs w:val="28"/>
        </w:rPr>
        <w:t xml:space="preserve"> </w:t>
      </w:r>
      <w:r w:rsidRPr="00EA5D3F">
        <w:rPr>
          <w:szCs w:val="28"/>
        </w:rPr>
        <w:t xml:space="preserve">Start with black and white wire diagrams focusing on basic layout and description of the functions in each main area of the GUI. </w:t>
      </w:r>
      <w:r>
        <w:t xml:space="preserve">Create simple “storyboards” (sequence of mockups) organized by use cases. This helps test the navigation and flow. </w:t>
      </w:r>
      <w:r w:rsidR="00EA5D3F" w:rsidRPr="00EA5D3F">
        <w:rPr>
          <w:szCs w:val="28"/>
        </w:rPr>
        <w:t>For each storyboard repeat a short version of related use case so</w:t>
      </w:r>
      <w:r w:rsidR="00F17107">
        <w:rPr>
          <w:szCs w:val="28"/>
        </w:rPr>
        <w:t xml:space="preserve"> the </w:t>
      </w:r>
      <w:r w:rsidR="00EA5D3F" w:rsidRPr="00EA5D3F">
        <w:rPr>
          <w:szCs w:val="28"/>
        </w:rPr>
        <w:t xml:space="preserve"> reader knows what is being done </w:t>
      </w:r>
    </w:p>
    <w:p w14:paraId="262E5711" w14:textId="77777777" w:rsidR="007B4BA1" w:rsidRPr="00210E9B" w:rsidRDefault="007B4BA1" w:rsidP="007B4BA1">
      <w:pPr>
        <w:pStyle w:val="ListParagraph"/>
        <w:numPr>
          <w:ilvl w:val="0"/>
          <w:numId w:val="2"/>
        </w:numPr>
        <w:tabs>
          <w:tab w:val="left" w:pos="720"/>
        </w:tabs>
        <w:rPr>
          <w:szCs w:val="28"/>
        </w:rPr>
      </w:pPr>
      <w:r w:rsidRPr="00210E9B">
        <w:rPr>
          <w:szCs w:val="28"/>
        </w:rPr>
        <w:t>The format for UI mockups is very flexible</w:t>
      </w:r>
      <w:r>
        <w:rPr>
          <w:szCs w:val="28"/>
        </w:rPr>
        <w:t xml:space="preserve"> but we recommend</w:t>
      </w:r>
      <w:r w:rsidRPr="00210E9B">
        <w:rPr>
          <w:szCs w:val="28"/>
        </w:rPr>
        <w:t xml:space="preserve"> hand drawings</w:t>
      </w:r>
      <w:r>
        <w:rPr>
          <w:szCs w:val="28"/>
        </w:rPr>
        <w:t xml:space="preserve">, </w:t>
      </w:r>
      <w:r w:rsidRPr="00210E9B">
        <w:rPr>
          <w:szCs w:val="28"/>
        </w:rPr>
        <w:t>which you can scan and include in final Milestone 2 document.</w:t>
      </w:r>
      <w:r>
        <w:rPr>
          <w:szCs w:val="28"/>
        </w:rPr>
        <w:t xml:space="preserve"> </w:t>
      </w:r>
      <w:r w:rsidRPr="00210E9B">
        <w:rPr>
          <w:szCs w:val="28"/>
          <w:u w:val="single"/>
        </w:rPr>
        <w:t>Do not use graphics or colors yet</w:t>
      </w:r>
      <w:r w:rsidRPr="00210E9B">
        <w:rPr>
          <w:szCs w:val="28"/>
        </w:rPr>
        <w:t xml:space="preserve"> (unless absolutely necessary), it draws attention from basic UI concepts (functions, behaviors, layouts, flow…).  </w:t>
      </w:r>
      <w:r w:rsidR="00AC3831">
        <w:rPr>
          <w:szCs w:val="28"/>
        </w:rPr>
        <w:t xml:space="preserve"> You can also </w:t>
      </w:r>
      <w:r w:rsidR="0092580A">
        <w:rPr>
          <w:szCs w:val="28"/>
        </w:rPr>
        <w:t>use</w:t>
      </w:r>
      <w:r w:rsidR="00AC3831">
        <w:rPr>
          <w:szCs w:val="28"/>
        </w:rPr>
        <w:t xml:space="preserve"> some tools like Figma</w:t>
      </w:r>
    </w:p>
    <w:p w14:paraId="262E5712" w14:textId="5FB7903C" w:rsidR="007B4BA1" w:rsidRDefault="00EA5D3F" w:rsidP="007B4BA1">
      <w:pPr>
        <w:numPr>
          <w:ilvl w:val="0"/>
          <w:numId w:val="2"/>
        </w:numPr>
        <w:tabs>
          <w:tab w:val="left" w:pos="720"/>
        </w:tabs>
        <w:rPr>
          <w:szCs w:val="28"/>
        </w:rPr>
      </w:pPr>
      <w:r>
        <w:rPr>
          <w:szCs w:val="28"/>
        </w:rPr>
        <w:lastRenderedPageBreak/>
        <w:t xml:space="preserve"> </w:t>
      </w:r>
      <w:r w:rsidR="00780365">
        <w:rPr>
          <w:szCs w:val="28"/>
        </w:rPr>
        <w:t xml:space="preserve">Before submitting </w:t>
      </w:r>
      <w:r w:rsidR="007B4BA1">
        <w:rPr>
          <w:szCs w:val="28"/>
        </w:rPr>
        <w:t>“</w:t>
      </w:r>
      <w:r w:rsidR="007B4BA1" w:rsidRPr="002C22A6">
        <w:rPr>
          <w:szCs w:val="28"/>
        </w:rPr>
        <w:t>Test</w:t>
      </w:r>
      <w:r w:rsidR="007B4BA1">
        <w:rPr>
          <w:szCs w:val="28"/>
        </w:rPr>
        <w:t>”</w:t>
      </w:r>
      <w:r w:rsidR="007B4BA1" w:rsidRPr="002C22A6">
        <w:rPr>
          <w:szCs w:val="28"/>
        </w:rPr>
        <w:t xml:space="preserve"> the above mockups, keeping ease of use and your use cases in mind.  </w:t>
      </w:r>
      <w:r w:rsidR="007B4BA1">
        <w:rPr>
          <w:szCs w:val="28"/>
        </w:rPr>
        <w:t>Walk</w:t>
      </w:r>
      <w:r w:rsidR="007B4BA1" w:rsidRPr="003265C3">
        <w:rPr>
          <w:szCs w:val="28"/>
        </w:rPr>
        <w:t xml:space="preserve"> through your mockups </w:t>
      </w:r>
      <w:r w:rsidR="00F7664F">
        <w:rPr>
          <w:szCs w:val="28"/>
        </w:rPr>
        <w:t xml:space="preserve">following each major </w:t>
      </w:r>
      <w:r w:rsidR="00C008BC">
        <w:rPr>
          <w:szCs w:val="28"/>
        </w:rPr>
        <w:t>use case</w:t>
      </w:r>
      <w:r w:rsidR="007B4BA1" w:rsidRPr="003265C3">
        <w:rPr>
          <w:szCs w:val="28"/>
        </w:rPr>
        <w:t xml:space="preserve"> </w:t>
      </w:r>
      <w:r w:rsidR="00F7664F">
        <w:rPr>
          <w:szCs w:val="28"/>
        </w:rPr>
        <w:t>and make sure your storyboards work well.</w:t>
      </w:r>
    </w:p>
    <w:p w14:paraId="262E5713" w14:textId="77777777" w:rsidR="007B4BA1" w:rsidRDefault="007B4BA1" w:rsidP="007B4BA1">
      <w:pPr>
        <w:numPr>
          <w:ilvl w:val="0"/>
          <w:numId w:val="2"/>
        </w:numPr>
        <w:tabs>
          <w:tab w:val="left" w:pos="720"/>
        </w:tabs>
        <w:rPr>
          <w:szCs w:val="28"/>
        </w:rPr>
      </w:pPr>
      <w:r w:rsidRPr="002C22A6">
        <w:rPr>
          <w:szCs w:val="28"/>
        </w:rPr>
        <w:t xml:space="preserve">Use data terms and names </w:t>
      </w:r>
      <w:r w:rsidRPr="00FF5BB7">
        <w:rPr>
          <w:szCs w:val="28"/>
          <w:u w:val="single"/>
        </w:rPr>
        <w:t>consistently</w:t>
      </w:r>
      <w:r w:rsidRPr="002C22A6">
        <w:rPr>
          <w:szCs w:val="28"/>
        </w:rPr>
        <w:t xml:space="preserve"> with Data Dictionary and use cases.</w:t>
      </w:r>
    </w:p>
    <w:p w14:paraId="262E5714" w14:textId="77777777" w:rsidR="007B4BA1" w:rsidRPr="0069154C" w:rsidRDefault="007B4BA1" w:rsidP="007B4BA1">
      <w:pPr>
        <w:numPr>
          <w:ilvl w:val="0"/>
          <w:numId w:val="2"/>
        </w:numPr>
        <w:tabs>
          <w:tab w:val="left" w:pos="720"/>
        </w:tabs>
        <w:rPr>
          <w:b/>
          <w:szCs w:val="28"/>
        </w:rPr>
      </w:pPr>
      <w:r w:rsidRPr="0069154C">
        <w:rPr>
          <w:b/>
          <w:szCs w:val="28"/>
        </w:rPr>
        <w:t>Make sure that the actual display of mockups in the hard copy Milestone 2 document is easy to read</w:t>
      </w:r>
      <w:r w:rsidR="00306FBE" w:rsidRPr="0069154C">
        <w:rPr>
          <w:b/>
          <w:szCs w:val="28"/>
        </w:rPr>
        <w:t xml:space="preserve"> with max two mockups per page</w:t>
      </w:r>
      <w:r w:rsidR="0069154C" w:rsidRPr="0069154C">
        <w:rPr>
          <w:b/>
          <w:szCs w:val="28"/>
        </w:rPr>
        <w:t xml:space="preserve"> and that they are </w:t>
      </w:r>
      <w:r w:rsidR="00C474E6">
        <w:rPr>
          <w:b/>
          <w:szCs w:val="28"/>
        </w:rPr>
        <w:t>organized</w:t>
      </w:r>
      <w:r w:rsidR="0069154C" w:rsidRPr="0069154C">
        <w:rPr>
          <w:b/>
          <w:szCs w:val="28"/>
        </w:rPr>
        <w:t xml:space="preserve"> by major use cases</w:t>
      </w:r>
    </w:p>
    <w:p w14:paraId="262E5715" w14:textId="77777777" w:rsidR="007B4BA1" w:rsidRDefault="007B4BA1" w:rsidP="007B4BA1">
      <w:pPr>
        <w:rPr>
          <w:szCs w:val="28"/>
        </w:rPr>
      </w:pPr>
    </w:p>
    <w:p w14:paraId="262E5716" w14:textId="77777777" w:rsidR="007B4BA1" w:rsidRDefault="007B4BA1" w:rsidP="007B4BA1">
      <w:pPr>
        <w:rPr>
          <w:szCs w:val="28"/>
        </w:rPr>
      </w:pPr>
      <w:r>
        <w:rPr>
          <w:szCs w:val="28"/>
        </w:rPr>
        <w:t>We recommend front-end team be assigned to this task.</w:t>
      </w:r>
    </w:p>
    <w:p w14:paraId="262E5717" w14:textId="77777777" w:rsidR="00F17107" w:rsidRDefault="00F17107" w:rsidP="007B4BA1">
      <w:pPr>
        <w:rPr>
          <w:szCs w:val="28"/>
        </w:rPr>
      </w:pPr>
    </w:p>
    <w:p w14:paraId="262E5718" w14:textId="77777777" w:rsidR="007B4BA1" w:rsidRDefault="007B4BA1" w:rsidP="007B4BA1">
      <w:pPr>
        <w:pStyle w:val="Index"/>
        <w:suppressLineNumbers w:val="0"/>
        <w:rPr>
          <w:szCs w:val="28"/>
        </w:rPr>
      </w:pPr>
    </w:p>
    <w:p w14:paraId="262E5719" w14:textId="77777777" w:rsidR="007B4BA1" w:rsidRDefault="0069154C" w:rsidP="007B4BA1">
      <w:pPr>
        <w:pStyle w:val="Heading1"/>
        <w:tabs>
          <w:tab w:val="left" w:pos="0"/>
        </w:tabs>
      </w:pPr>
      <w:r w:rsidRPr="00C474E6">
        <w:rPr>
          <w:b/>
        </w:rPr>
        <w:t>3</w:t>
      </w:r>
      <w:r w:rsidR="007B4BA1" w:rsidRPr="00C474E6">
        <w:rPr>
          <w:b/>
        </w:rPr>
        <w:t xml:space="preserve">. High level Architecture, Database Organization </w:t>
      </w:r>
    </w:p>
    <w:p w14:paraId="262E571A" w14:textId="77777777" w:rsidR="007B4BA1" w:rsidRDefault="007B4BA1" w:rsidP="007B4BA1">
      <w:pPr>
        <w:numPr>
          <w:ilvl w:val="0"/>
          <w:numId w:val="3"/>
        </w:numPr>
        <w:tabs>
          <w:tab w:val="left" w:pos="720"/>
        </w:tabs>
      </w:pPr>
      <w:r w:rsidRPr="00352D23">
        <w:rPr>
          <w:i/>
        </w:rPr>
        <w:t>DB organizatio</w:t>
      </w:r>
      <w:r w:rsidRPr="00A523B5">
        <w:rPr>
          <w:i/>
        </w:rPr>
        <w:t>n</w:t>
      </w:r>
      <w:r>
        <w:t>: Describe the main database schema/organization (high level), e.g. list main DB tables (e.g. their titles) and items in each DB table (check instructors’ suggestions</w:t>
      </w:r>
      <w:r w:rsidR="00352D23">
        <w:t xml:space="preserve"> and class slides on architecture</w:t>
      </w:r>
      <w:r>
        <w:t>).</w:t>
      </w:r>
      <w:r w:rsidRPr="00352D23">
        <w:rPr>
          <w:u w:val="single"/>
        </w:rPr>
        <w:t xml:space="preserve"> Make sure the titles and var. names are in easy to understand plain English and consistent with data definitions in Section 1 abov</w:t>
      </w:r>
      <w:r w:rsidRPr="00833672">
        <w:rPr>
          <w:u w:val="single"/>
        </w:rPr>
        <w:t>e</w:t>
      </w:r>
      <w:r>
        <w:t>.</w:t>
      </w:r>
    </w:p>
    <w:p w14:paraId="262E571B" w14:textId="77777777" w:rsidR="007B4BA1" w:rsidRPr="00020A77" w:rsidRDefault="007B4BA1" w:rsidP="007B4BA1">
      <w:pPr>
        <w:numPr>
          <w:ilvl w:val="0"/>
          <w:numId w:val="3"/>
        </w:numPr>
        <w:tabs>
          <w:tab w:val="left" w:pos="720"/>
        </w:tabs>
        <w:rPr>
          <w:szCs w:val="28"/>
        </w:rPr>
      </w:pPr>
      <w:r w:rsidRPr="00A523B5">
        <w:rPr>
          <w:i/>
        </w:rPr>
        <w:t>Media storage</w:t>
      </w:r>
      <w:r w:rsidRPr="00020A77">
        <w:t>: Decide if images and video/audio will be kept in file systems or in DB BLOBs (</w:t>
      </w:r>
      <w:r w:rsidRPr="00352D23">
        <w:rPr>
          <w:u w:val="single"/>
        </w:rPr>
        <w:t xml:space="preserve">decision </w:t>
      </w:r>
      <w:r w:rsidR="00352D23" w:rsidRPr="00352D23">
        <w:rPr>
          <w:u w:val="single"/>
        </w:rPr>
        <w:t>on file vs. BLOBs must be made</w:t>
      </w:r>
      <w:r w:rsidRPr="00352D23">
        <w:rPr>
          <w:u w:val="single"/>
        </w:rPr>
        <w:t xml:space="preserve"> by the end of M2</w:t>
      </w:r>
      <w:r w:rsidRPr="00020A77">
        <w:t xml:space="preserve">). </w:t>
      </w:r>
      <w:r w:rsidRPr="00020A77">
        <w:rPr>
          <w:szCs w:val="28"/>
        </w:rPr>
        <w:t>Describe any other special data format requirements like for video/audio/GPS etc.</w:t>
      </w:r>
    </w:p>
    <w:p w14:paraId="262E571C" w14:textId="77777777" w:rsidR="00352D23" w:rsidRPr="00352D23" w:rsidRDefault="007B4BA1" w:rsidP="007B4BA1">
      <w:pPr>
        <w:numPr>
          <w:ilvl w:val="0"/>
          <w:numId w:val="3"/>
        </w:numPr>
        <w:tabs>
          <w:tab w:val="left" w:pos="720"/>
        </w:tabs>
        <w:rPr>
          <w:szCs w:val="28"/>
          <w:u w:val="single"/>
        </w:rPr>
      </w:pPr>
      <w:r w:rsidRPr="00352D23">
        <w:rPr>
          <w:i/>
          <w:szCs w:val="28"/>
        </w:rPr>
        <w:t>Search/filter architecture and implementation</w:t>
      </w:r>
      <w:r w:rsidRPr="00352D23">
        <w:rPr>
          <w:szCs w:val="28"/>
        </w:rPr>
        <w:t xml:space="preserve">: what will be the alg/SW for search; </w:t>
      </w:r>
      <w:r w:rsidR="00352D23" w:rsidRPr="00352D23">
        <w:rPr>
          <w:szCs w:val="28"/>
        </w:rPr>
        <w:t xml:space="preserve">how will you organize search items fro the user; </w:t>
      </w:r>
      <w:r w:rsidRPr="00352D23">
        <w:rPr>
          <w:szCs w:val="28"/>
        </w:rPr>
        <w:t xml:space="preserve">what DB terms will be searched, how it will be coded and organized in the DB (check instructors’ suggestions in the class. OK to use SQL and %like).  </w:t>
      </w:r>
    </w:p>
    <w:p w14:paraId="262E571D" w14:textId="77777777" w:rsidR="007B4BA1" w:rsidRPr="00780365" w:rsidRDefault="007B4BA1" w:rsidP="007B4BA1">
      <w:pPr>
        <w:numPr>
          <w:ilvl w:val="0"/>
          <w:numId w:val="3"/>
        </w:numPr>
        <w:tabs>
          <w:tab w:val="left" w:pos="720"/>
        </w:tabs>
        <w:rPr>
          <w:szCs w:val="28"/>
        </w:rPr>
      </w:pPr>
      <w:r w:rsidRPr="00780365">
        <w:rPr>
          <w:szCs w:val="28"/>
        </w:rPr>
        <w:t>Your own APIs (if any): Describe and define at high level any major APIs that you will create</w:t>
      </w:r>
      <w:r w:rsidR="00780365" w:rsidRPr="00780365">
        <w:rPr>
          <w:szCs w:val="28"/>
        </w:rPr>
        <w:t xml:space="preserve"> other than standard ones provided by tools and frameworks you use</w:t>
      </w:r>
    </w:p>
    <w:p w14:paraId="262E571E" w14:textId="77777777" w:rsidR="007B4BA1" w:rsidRDefault="007B4BA1" w:rsidP="007B4BA1">
      <w:pPr>
        <w:pStyle w:val="ListParagraph"/>
        <w:numPr>
          <w:ilvl w:val="0"/>
          <w:numId w:val="11"/>
        </w:numPr>
        <w:tabs>
          <w:tab w:val="left" w:pos="720"/>
        </w:tabs>
        <w:rPr>
          <w:szCs w:val="28"/>
        </w:rPr>
      </w:pPr>
      <w:r w:rsidRPr="00A523B5">
        <w:rPr>
          <w:szCs w:val="28"/>
        </w:rPr>
        <w:t>Describe any significant non-trivial algorithm or process</w:t>
      </w:r>
      <w:r>
        <w:rPr>
          <w:szCs w:val="28"/>
        </w:rPr>
        <w:t xml:space="preserve"> if any</w:t>
      </w:r>
      <w:r w:rsidRPr="00A523B5">
        <w:rPr>
          <w:szCs w:val="28"/>
        </w:rPr>
        <w:t xml:space="preserve"> (like rating, ranking, automatic prioritizing of items</w:t>
      </w:r>
      <w:r>
        <w:rPr>
          <w:szCs w:val="28"/>
        </w:rPr>
        <w:t xml:space="preserve"> etc.</w:t>
      </w:r>
      <w:r w:rsidRPr="00A523B5">
        <w:rPr>
          <w:szCs w:val="28"/>
        </w:rPr>
        <w:t>)</w:t>
      </w:r>
    </w:p>
    <w:p w14:paraId="262E571F" w14:textId="77777777" w:rsidR="007B4BA1" w:rsidRPr="0023204B" w:rsidRDefault="007B4BA1" w:rsidP="007B4BA1">
      <w:pPr>
        <w:pStyle w:val="ListParagraph"/>
        <w:numPr>
          <w:ilvl w:val="0"/>
          <w:numId w:val="11"/>
        </w:numPr>
        <w:tabs>
          <w:tab w:val="left" w:pos="720"/>
        </w:tabs>
        <w:rPr>
          <w:szCs w:val="28"/>
        </w:rPr>
      </w:pPr>
      <w:r w:rsidRPr="0023204B">
        <w:rPr>
          <w:szCs w:val="28"/>
        </w:rPr>
        <w:t>If you have changed SW tools and frameworks or added any new one please describe it.</w:t>
      </w:r>
      <w:r>
        <w:rPr>
          <w:szCs w:val="28"/>
        </w:rPr>
        <w:t xml:space="preserve"> </w:t>
      </w:r>
      <w:r w:rsidRPr="0023204B">
        <w:rPr>
          <w:szCs w:val="28"/>
        </w:rPr>
        <w:t xml:space="preserve">Any </w:t>
      </w:r>
      <w:r>
        <w:rPr>
          <w:szCs w:val="28"/>
        </w:rPr>
        <w:t>new</w:t>
      </w:r>
      <w:r w:rsidRPr="0023204B">
        <w:rPr>
          <w:szCs w:val="28"/>
        </w:rPr>
        <w:t xml:space="preserve"> </w:t>
      </w:r>
      <w:r>
        <w:rPr>
          <w:szCs w:val="28"/>
        </w:rPr>
        <w:t>SW</w:t>
      </w:r>
      <w:r w:rsidRPr="0023204B">
        <w:rPr>
          <w:szCs w:val="28"/>
        </w:rPr>
        <w:t xml:space="preserve"> or framework you will be using has to be approved by CTO in writing by this time.</w:t>
      </w:r>
    </w:p>
    <w:p w14:paraId="262E5720" w14:textId="77777777" w:rsidR="007B4BA1" w:rsidRDefault="007B4BA1" w:rsidP="007B4BA1">
      <w:pPr>
        <w:tabs>
          <w:tab w:val="left" w:pos="720"/>
        </w:tabs>
        <w:rPr>
          <w:szCs w:val="28"/>
        </w:rPr>
      </w:pPr>
    </w:p>
    <w:p w14:paraId="262E5722" w14:textId="77777777" w:rsidR="007B4BA1" w:rsidRPr="00BD0CE2" w:rsidRDefault="007B4BA1" w:rsidP="007B4BA1"/>
    <w:p w14:paraId="262E5723" w14:textId="77777777" w:rsidR="007B4BA1" w:rsidRPr="0069154C" w:rsidRDefault="0069154C" w:rsidP="007B4BA1">
      <w:pPr>
        <w:pStyle w:val="Heading1"/>
        <w:tabs>
          <w:tab w:val="left" w:pos="0"/>
        </w:tabs>
        <w:rPr>
          <w:b/>
        </w:rPr>
      </w:pPr>
      <w:r w:rsidRPr="0069154C">
        <w:rPr>
          <w:b/>
        </w:rPr>
        <w:t>4</w:t>
      </w:r>
      <w:r w:rsidR="007B4BA1" w:rsidRPr="0069154C">
        <w:rPr>
          <w:b/>
        </w:rPr>
        <w:t>. High Level UML Diagrams</w:t>
      </w:r>
    </w:p>
    <w:p w14:paraId="262E5724" w14:textId="77777777" w:rsidR="007B4BA1" w:rsidRDefault="007B4BA1" w:rsidP="007B4BA1">
      <w:pPr>
        <w:rPr>
          <w:szCs w:val="28"/>
        </w:rPr>
      </w:pPr>
      <w:r>
        <w:rPr>
          <w:szCs w:val="28"/>
        </w:rPr>
        <w:t xml:space="preserve">Familiarize yourself with Unified Modeling Language (UML). Find your favorite UML tutorials from the Internet. One good one is </w:t>
      </w:r>
      <w:hyperlink r:id="rId6" w:history="1">
        <w:r>
          <w:rPr>
            <w:rStyle w:val="Hyperlink"/>
            <w:szCs w:val="28"/>
          </w:rPr>
          <w:t>http://edn.embarcadero.com/article/31863</w:t>
        </w:r>
      </w:hyperlink>
      <w:r>
        <w:rPr>
          <w:szCs w:val="28"/>
        </w:rPr>
        <w:t xml:space="preserve"> </w:t>
      </w:r>
    </w:p>
    <w:p w14:paraId="262E5725" w14:textId="77777777" w:rsidR="007B4BA1" w:rsidRDefault="007B4BA1" w:rsidP="007B4BA1">
      <w:pPr>
        <w:rPr>
          <w:szCs w:val="28"/>
        </w:rPr>
      </w:pPr>
    </w:p>
    <w:p w14:paraId="262E5726" w14:textId="77777777" w:rsidR="007B4BA1" w:rsidRDefault="007B4BA1" w:rsidP="007B4BA1">
      <w:pPr>
        <w:rPr>
          <w:szCs w:val="28"/>
        </w:rPr>
      </w:pPr>
      <w:r>
        <w:rPr>
          <w:szCs w:val="28"/>
        </w:rPr>
        <w:t>For Milestone 2 provide only:</w:t>
      </w:r>
    </w:p>
    <w:p w14:paraId="262E5727" w14:textId="77777777" w:rsidR="007B4BA1" w:rsidRDefault="007B4BA1" w:rsidP="007B4BA1">
      <w:pPr>
        <w:ind w:left="720"/>
        <w:rPr>
          <w:szCs w:val="28"/>
        </w:rPr>
      </w:pPr>
      <w:r>
        <w:rPr>
          <w:szCs w:val="28"/>
        </w:rPr>
        <w:t>a</w:t>
      </w:r>
      <w:r w:rsidRPr="003A63E2">
        <w:rPr>
          <w:i/>
          <w:szCs w:val="28"/>
        </w:rPr>
        <w:t>) High-level UML class diagrams</w:t>
      </w:r>
      <w:r>
        <w:rPr>
          <w:szCs w:val="28"/>
        </w:rPr>
        <w:t xml:space="preserve"> for implementation classes of core functionality, i.e. functionality with provided interfaces. Focus on a main high-level classes only (one or at most two levels deep). This must reflect an OO approach to implementing your site.</w:t>
      </w:r>
    </w:p>
    <w:p w14:paraId="262E5728" w14:textId="77777777" w:rsidR="007B4BA1" w:rsidRDefault="007B4BA1" w:rsidP="007B4BA1">
      <w:pPr>
        <w:ind w:left="720"/>
        <w:rPr>
          <w:szCs w:val="28"/>
        </w:rPr>
      </w:pPr>
    </w:p>
    <w:p w14:paraId="262E5729" w14:textId="77777777" w:rsidR="007B4BA1" w:rsidRPr="003A63E2" w:rsidRDefault="007B4BA1" w:rsidP="007B4BA1">
      <w:pPr>
        <w:ind w:left="720"/>
        <w:rPr>
          <w:i/>
          <w:szCs w:val="28"/>
        </w:rPr>
      </w:pPr>
      <w:r>
        <w:rPr>
          <w:szCs w:val="28"/>
        </w:rPr>
        <w:t xml:space="preserve">b) </w:t>
      </w:r>
      <w:r w:rsidRPr="003A63E2">
        <w:rPr>
          <w:i/>
          <w:szCs w:val="28"/>
        </w:rPr>
        <w:t xml:space="preserve">UML </w:t>
      </w:r>
      <w:r w:rsidRPr="003A63E2">
        <w:rPr>
          <w:i/>
          <w:szCs w:val="36"/>
        </w:rPr>
        <w:t>Component and deployment diagrams</w:t>
      </w:r>
    </w:p>
    <w:p w14:paraId="262E572A" w14:textId="77777777" w:rsidR="007B4BA1" w:rsidRDefault="007B4BA1" w:rsidP="007B4BA1">
      <w:pPr>
        <w:ind w:left="720"/>
        <w:rPr>
          <w:szCs w:val="28"/>
        </w:rPr>
      </w:pPr>
    </w:p>
    <w:p w14:paraId="262E572B" w14:textId="77777777" w:rsidR="007B4BA1" w:rsidRPr="00C96CD2" w:rsidRDefault="007B4BA1" w:rsidP="007B4BA1">
      <w:pPr>
        <w:pStyle w:val="Index"/>
        <w:suppressLineNumbers w:val="0"/>
        <w:tabs>
          <w:tab w:val="left" w:pos="720"/>
        </w:tabs>
        <w:rPr>
          <w:rFonts w:cs="Times New Roman"/>
          <w:szCs w:val="28"/>
          <w:u w:val="single"/>
        </w:rPr>
      </w:pPr>
      <w:r w:rsidRPr="00C96CD2">
        <w:rPr>
          <w:rFonts w:cs="Times New Roman"/>
          <w:szCs w:val="28"/>
          <w:u w:val="single"/>
        </w:rPr>
        <w:t xml:space="preserve">Use data terms and names </w:t>
      </w:r>
      <w:r w:rsidRPr="00F01536">
        <w:rPr>
          <w:rFonts w:cs="Times New Roman"/>
          <w:b/>
          <w:szCs w:val="28"/>
          <w:u w:val="single"/>
        </w:rPr>
        <w:t>consistently</w:t>
      </w:r>
      <w:r w:rsidRPr="00C96CD2">
        <w:rPr>
          <w:rFonts w:cs="Times New Roman"/>
          <w:szCs w:val="28"/>
          <w:u w:val="single"/>
        </w:rPr>
        <w:t xml:space="preserve"> with </w:t>
      </w:r>
      <w:r>
        <w:rPr>
          <w:rFonts w:cs="Times New Roman"/>
          <w:szCs w:val="28"/>
          <w:u w:val="single"/>
        </w:rPr>
        <w:t>Data Definition Section 1 above</w:t>
      </w:r>
      <w:r w:rsidRPr="00C96CD2">
        <w:rPr>
          <w:rFonts w:cs="Times New Roman"/>
          <w:szCs w:val="28"/>
          <w:u w:val="single"/>
        </w:rPr>
        <w:t>.</w:t>
      </w:r>
    </w:p>
    <w:p w14:paraId="262E572E" w14:textId="77777777" w:rsidR="007B4BA1" w:rsidRPr="003C4989" w:rsidRDefault="003C4989" w:rsidP="007B4BA1">
      <w:pPr>
        <w:rPr>
          <w:b/>
          <w:szCs w:val="28"/>
          <w:u w:val="single"/>
        </w:rPr>
      </w:pPr>
      <w:r w:rsidRPr="003C4989">
        <w:rPr>
          <w:b/>
          <w:szCs w:val="28"/>
          <w:u w:val="single"/>
        </w:rPr>
        <w:lastRenderedPageBreak/>
        <w:t>5</w:t>
      </w:r>
      <w:r w:rsidR="007B4BA1" w:rsidRPr="003C4989">
        <w:rPr>
          <w:b/>
          <w:szCs w:val="28"/>
          <w:u w:val="single"/>
        </w:rPr>
        <w:t xml:space="preserve"> .Identify </w:t>
      </w:r>
      <w:r w:rsidR="007B4BA1" w:rsidRPr="003C4989">
        <w:rPr>
          <w:b/>
          <w:i/>
          <w:szCs w:val="28"/>
          <w:u w:val="single"/>
        </w:rPr>
        <w:t>actual</w:t>
      </w:r>
      <w:r w:rsidR="007B4BA1" w:rsidRPr="003C4989">
        <w:rPr>
          <w:b/>
          <w:szCs w:val="28"/>
          <w:u w:val="single"/>
        </w:rPr>
        <w:t xml:space="preserve"> key risks for your project at this time</w:t>
      </w:r>
    </w:p>
    <w:p w14:paraId="262E572F" w14:textId="77777777" w:rsidR="007B4BA1" w:rsidRDefault="007B4BA1" w:rsidP="007B4BA1">
      <w:pPr>
        <w:rPr>
          <w:szCs w:val="28"/>
          <w:u w:val="single"/>
        </w:rPr>
      </w:pPr>
    </w:p>
    <w:p w14:paraId="262E5730" w14:textId="77777777" w:rsidR="007B4BA1" w:rsidRDefault="007B4BA1" w:rsidP="007B4BA1">
      <w:pPr>
        <w:rPr>
          <w:szCs w:val="28"/>
        </w:rPr>
      </w:pPr>
      <w:r>
        <w:rPr>
          <w:szCs w:val="28"/>
        </w:rPr>
        <w:t xml:space="preserve">Identify </w:t>
      </w:r>
      <w:r w:rsidRPr="00D303CC">
        <w:rPr>
          <w:i/>
          <w:szCs w:val="28"/>
          <w:u w:val="single"/>
        </w:rPr>
        <w:t>only actual and specific</w:t>
      </w:r>
      <w:r>
        <w:rPr>
          <w:szCs w:val="28"/>
        </w:rPr>
        <w:t xml:space="preserve"> risks in your current work such as (list those that apply: </w:t>
      </w:r>
    </w:p>
    <w:p w14:paraId="262E5731" w14:textId="77777777" w:rsidR="007B4BA1" w:rsidRPr="00B32673" w:rsidRDefault="007B4BA1" w:rsidP="007B4BA1">
      <w:pPr>
        <w:pStyle w:val="ListParagraph"/>
        <w:numPr>
          <w:ilvl w:val="0"/>
          <w:numId w:val="4"/>
        </w:numPr>
        <w:rPr>
          <w:szCs w:val="28"/>
        </w:rPr>
      </w:pPr>
      <w:r w:rsidRPr="00B32673">
        <w:rPr>
          <w:i/>
          <w:iCs/>
          <w:szCs w:val="28"/>
        </w:rPr>
        <w:t>skills</w:t>
      </w:r>
      <w:r w:rsidRPr="00B32673">
        <w:rPr>
          <w:szCs w:val="28"/>
        </w:rPr>
        <w:t xml:space="preserve"> risks (do you have the right skills), </w:t>
      </w:r>
    </w:p>
    <w:p w14:paraId="262E5732" w14:textId="77777777" w:rsidR="007B4BA1" w:rsidRPr="00B32673" w:rsidRDefault="007B4BA1" w:rsidP="007B4BA1">
      <w:pPr>
        <w:pStyle w:val="ListParagraph"/>
        <w:numPr>
          <w:ilvl w:val="0"/>
          <w:numId w:val="4"/>
        </w:numPr>
        <w:rPr>
          <w:szCs w:val="28"/>
        </w:rPr>
      </w:pPr>
      <w:r w:rsidRPr="00B32673">
        <w:rPr>
          <w:i/>
          <w:iCs/>
          <w:szCs w:val="28"/>
        </w:rPr>
        <w:t>schedule</w:t>
      </w:r>
      <w:r w:rsidRPr="00B32673">
        <w:rPr>
          <w:szCs w:val="28"/>
        </w:rPr>
        <w:t xml:space="preserve"> risks (can you make it given what you committed and the resources), </w:t>
      </w:r>
    </w:p>
    <w:p w14:paraId="262E5733" w14:textId="77777777" w:rsidR="007B4BA1" w:rsidRPr="00B32673" w:rsidRDefault="007B4BA1" w:rsidP="007B4BA1">
      <w:pPr>
        <w:pStyle w:val="ListParagraph"/>
        <w:numPr>
          <w:ilvl w:val="0"/>
          <w:numId w:val="4"/>
        </w:numPr>
        <w:rPr>
          <w:szCs w:val="28"/>
        </w:rPr>
      </w:pPr>
      <w:r w:rsidRPr="00B32673">
        <w:rPr>
          <w:i/>
          <w:iCs/>
          <w:szCs w:val="28"/>
        </w:rPr>
        <w:t>technical</w:t>
      </w:r>
      <w:r w:rsidRPr="00B32673">
        <w:rPr>
          <w:szCs w:val="28"/>
        </w:rPr>
        <w:t xml:space="preserve"> risks (any technical unknowns to solve), </w:t>
      </w:r>
    </w:p>
    <w:p w14:paraId="262E5734" w14:textId="77777777" w:rsidR="007B4BA1" w:rsidRPr="00B32673" w:rsidRDefault="007B4BA1" w:rsidP="007B4BA1">
      <w:pPr>
        <w:pStyle w:val="ListParagraph"/>
        <w:numPr>
          <w:ilvl w:val="0"/>
          <w:numId w:val="4"/>
        </w:numPr>
        <w:rPr>
          <w:szCs w:val="28"/>
        </w:rPr>
      </w:pPr>
      <w:r w:rsidRPr="00B32673">
        <w:rPr>
          <w:i/>
          <w:szCs w:val="28"/>
        </w:rPr>
        <w:t>teamwork</w:t>
      </w:r>
      <w:r w:rsidRPr="00B32673">
        <w:rPr>
          <w:szCs w:val="28"/>
        </w:rPr>
        <w:t xml:space="preserve"> risks (any issues related to teamwork); </w:t>
      </w:r>
    </w:p>
    <w:p w14:paraId="262E5735" w14:textId="77777777" w:rsidR="007B4BA1" w:rsidRPr="00B32673" w:rsidRDefault="007B4BA1" w:rsidP="007B4BA1">
      <w:pPr>
        <w:pStyle w:val="ListParagraph"/>
        <w:numPr>
          <w:ilvl w:val="0"/>
          <w:numId w:val="4"/>
        </w:numPr>
        <w:rPr>
          <w:szCs w:val="28"/>
        </w:rPr>
      </w:pPr>
      <w:r w:rsidRPr="00B32673">
        <w:rPr>
          <w:i/>
          <w:iCs/>
          <w:szCs w:val="28"/>
        </w:rPr>
        <w:t>legal/content</w:t>
      </w:r>
      <w:r w:rsidRPr="00B32673">
        <w:rPr>
          <w:szCs w:val="28"/>
        </w:rPr>
        <w:t xml:space="preserve"> risks (can you obtain content/SW you need legally with proper licensing, copyright). </w:t>
      </w:r>
    </w:p>
    <w:p w14:paraId="262E5736" w14:textId="77777777" w:rsidR="007B4BA1" w:rsidRDefault="007B4BA1" w:rsidP="007B4BA1">
      <w:pPr>
        <w:rPr>
          <w:szCs w:val="28"/>
        </w:rPr>
      </w:pPr>
    </w:p>
    <w:p w14:paraId="262E5737" w14:textId="77777777" w:rsidR="007B4BA1" w:rsidRDefault="007B4BA1" w:rsidP="007B4BA1">
      <w:pPr>
        <w:rPr>
          <w:szCs w:val="28"/>
        </w:rPr>
      </w:pPr>
      <w:r>
        <w:rPr>
          <w:szCs w:val="28"/>
        </w:rPr>
        <w:t>Tell us</w:t>
      </w:r>
      <w:r w:rsidR="00C474E6">
        <w:rPr>
          <w:szCs w:val="28"/>
        </w:rPr>
        <w:t xml:space="preserve"> then</w:t>
      </w:r>
      <w:r>
        <w:rPr>
          <w:szCs w:val="28"/>
        </w:rPr>
        <w:t xml:space="preserve"> how you plan to resolve</w:t>
      </w:r>
      <w:r w:rsidR="00F17107">
        <w:rPr>
          <w:szCs w:val="28"/>
        </w:rPr>
        <w:t xml:space="preserve"> each actual risk you have.</w:t>
      </w:r>
      <w:r>
        <w:rPr>
          <w:szCs w:val="28"/>
        </w:rPr>
        <w:t xml:space="preserve"> The key is to resolve risks as soon as possible. (Note that we will provide you with basic set of images). Categorizing risk as above helps a lot in managing them. Be brief: identify the risk and explain (2-3 lines), list how </w:t>
      </w:r>
      <w:r w:rsidR="00F17107">
        <w:rPr>
          <w:szCs w:val="28"/>
        </w:rPr>
        <w:t>you will</w:t>
      </w:r>
      <w:r>
        <w:rPr>
          <w:szCs w:val="28"/>
        </w:rPr>
        <w:t xml:space="preserve"> address this issues’ (2-3 lines)</w:t>
      </w:r>
    </w:p>
    <w:p w14:paraId="262E5738" w14:textId="77777777" w:rsidR="00653F67" w:rsidRDefault="00653F67" w:rsidP="007B4BA1">
      <w:pPr>
        <w:rPr>
          <w:szCs w:val="28"/>
        </w:rPr>
      </w:pPr>
    </w:p>
    <w:p w14:paraId="262E5739" w14:textId="77777777" w:rsidR="00653F67" w:rsidRPr="003C4989" w:rsidRDefault="003C4989" w:rsidP="007B4BA1">
      <w:pPr>
        <w:rPr>
          <w:b/>
          <w:szCs w:val="28"/>
          <w:u w:val="single"/>
        </w:rPr>
      </w:pPr>
      <w:r w:rsidRPr="003C4989">
        <w:rPr>
          <w:b/>
          <w:szCs w:val="28"/>
          <w:u w:val="single"/>
        </w:rPr>
        <w:t>6</w:t>
      </w:r>
      <w:r w:rsidR="00653F67" w:rsidRPr="003C4989">
        <w:rPr>
          <w:b/>
          <w:szCs w:val="28"/>
          <w:u w:val="single"/>
        </w:rPr>
        <w:t>. Project management</w:t>
      </w:r>
    </w:p>
    <w:p w14:paraId="262E573A" w14:textId="77777777" w:rsidR="005018C1" w:rsidRDefault="005018C1" w:rsidP="005018C1">
      <w:r>
        <w:t xml:space="preserve">Milestone 2 is a good time to </w:t>
      </w:r>
      <w:r w:rsidR="00C474E6">
        <w:t>make sure</w:t>
      </w:r>
      <w:r>
        <w:t xml:space="preserve"> front-end and back-end team operate more independently while also agreeing on common interfaces. This makes the team more efficient. Consult the class slides on project management</w:t>
      </w:r>
      <w:r w:rsidRPr="00325F2B">
        <w:rPr>
          <w:u w:val="single"/>
        </w:rPr>
        <w:t xml:space="preserve">. It is critical to always assign tasks, and for each task know person in charge and </w:t>
      </w:r>
      <w:r>
        <w:rPr>
          <w:u w:val="single"/>
        </w:rPr>
        <w:t xml:space="preserve">the </w:t>
      </w:r>
      <w:r w:rsidRPr="00325F2B">
        <w:rPr>
          <w:u w:val="single"/>
        </w:rPr>
        <w:t>deadline</w:t>
      </w:r>
      <w:r>
        <w:t xml:space="preserve">. </w:t>
      </w:r>
    </w:p>
    <w:p w14:paraId="262E573B" w14:textId="77777777" w:rsidR="005018C1" w:rsidRDefault="005018C1" w:rsidP="007B4BA1">
      <w:pPr>
        <w:rPr>
          <w:szCs w:val="28"/>
        </w:rPr>
      </w:pPr>
    </w:p>
    <w:p w14:paraId="262E573C" w14:textId="5AAAE098" w:rsidR="00653F67" w:rsidRDefault="005018C1" w:rsidP="007B4BA1">
      <w:pPr>
        <w:rPr>
          <w:szCs w:val="28"/>
        </w:rPr>
      </w:pPr>
      <w:r>
        <w:rPr>
          <w:szCs w:val="28"/>
        </w:rPr>
        <w:t>In this section please d</w:t>
      </w:r>
      <w:r w:rsidR="00653F67">
        <w:rPr>
          <w:szCs w:val="28"/>
        </w:rPr>
        <w:t xml:space="preserve">escribe in no more than half a page how you managed </w:t>
      </w:r>
      <w:r w:rsidR="007713D5">
        <w:rPr>
          <w:szCs w:val="28"/>
        </w:rPr>
        <w:t xml:space="preserve">and plan to </w:t>
      </w:r>
      <w:r w:rsidR="00653F67">
        <w:rPr>
          <w:szCs w:val="28"/>
        </w:rPr>
        <w:t xml:space="preserve">M2 </w:t>
      </w:r>
      <w:r w:rsidR="007713D5">
        <w:rPr>
          <w:szCs w:val="28"/>
        </w:rPr>
        <w:t xml:space="preserve">and </w:t>
      </w:r>
      <w:r w:rsidR="007713D5" w:rsidRPr="007713D5">
        <w:rPr>
          <w:szCs w:val="28"/>
          <w:u w:val="single"/>
        </w:rPr>
        <w:t>future</w:t>
      </w:r>
      <w:r w:rsidR="007713D5">
        <w:rPr>
          <w:szCs w:val="28"/>
        </w:rPr>
        <w:t xml:space="preserve"> </w:t>
      </w:r>
      <w:r w:rsidR="00653F67">
        <w:rPr>
          <w:szCs w:val="28"/>
        </w:rPr>
        <w:t xml:space="preserve">tasks and what tools you </w:t>
      </w:r>
      <w:r>
        <w:rPr>
          <w:szCs w:val="28"/>
        </w:rPr>
        <w:t xml:space="preserve">will </w:t>
      </w:r>
      <w:r w:rsidR="00653F67">
        <w:rPr>
          <w:szCs w:val="28"/>
        </w:rPr>
        <w:t xml:space="preserve">use. </w:t>
      </w:r>
      <w:r>
        <w:rPr>
          <w:szCs w:val="28"/>
        </w:rPr>
        <w:t xml:space="preserve">You </w:t>
      </w:r>
      <w:r w:rsidRPr="005018C1">
        <w:rPr>
          <w:szCs w:val="28"/>
          <w:u w:val="single"/>
        </w:rPr>
        <w:t>must</w:t>
      </w:r>
      <w:r w:rsidR="00653F67">
        <w:rPr>
          <w:szCs w:val="28"/>
        </w:rPr>
        <w:t xml:space="preserve"> start using Trello or similar tools for task management which </w:t>
      </w:r>
      <w:r w:rsidR="005779FD">
        <w:rPr>
          <w:szCs w:val="28"/>
        </w:rPr>
        <w:t>offer unified</w:t>
      </w:r>
      <w:r w:rsidR="00653F67">
        <w:rPr>
          <w:szCs w:val="28"/>
        </w:rPr>
        <w:t xml:space="preserve"> dashboard view of all tasks and status.</w:t>
      </w:r>
    </w:p>
    <w:p w14:paraId="262E573D" w14:textId="77777777" w:rsidR="005018C1" w:rsidRDefault="005018C1" w:rsidP="007B4BA1">
      <w:pPr>
        <w:rPr>
          <w:szCs w:val="28"/>
        </w:rPr>
      </w:pPr>
    </w:p>
    <w:p w14:paraId="262E573E" w14:textId="77777777" w:rsidR="005018C1" w:rsidRDefault="005018C1" w:rsidP="005018C1"/>
    <w:p w14:paraId="262E5740" w14:textId="77777777" w:rsidR="007B4BA1" w:rsidRPr="007B4BA1" w:rsidRDefault="007B4BA1" w:rsidP="007B4BA1">
      <w:pPr>
        <w:rPr>
          <w:b/>
          <w:bCs/>
          <w:sz w:val="28"/>
          <w:u w:val="single"/>
        </w:rPr>
      </w:pPr>
      <w:r w:rsidRPr="007B4BA1">
        <w:rPr>
          <w:b/>
          <w:bCs/>
          <w:sz w:val="28"/>
          <w:u w:val="single"/>
        </w:rPr>
        <w:t xml:space="preserve">Submission of Milestone 2 </w:t>
      </w:r>
      <w:r w:rsidRPr="007B4BA1">
        <w:rPr>
          <w:b/>
          <w:bCs/>
          <w:i/>
          <w:sz w:val="28"/>
          <w:u w:val="single"/>
        </w:rPr>
        <w:t>Document</w:t>
      </w:r>
      <w:r w:rsidRPr="007B4BA1">
        <w:rPr>
          <w:b/>
          <w:bCs/>
          <w:sz w:val="28"/>
          <w:u w:val="single"/>
        </w:rPr>
        <w:t xml:space="preserve"> for Review</w:t>
      </w:r>
    </w:p>
    <w:p w14:paraId="262E5741" w14:textId="77777777" w:rsidR="007B4BA1" w:rsidRDefault="007B4BA1" w:rsidP="007B4BA1">
      <w:pPr>
        <w:rPr>
          <w:b/>
          <w:bCs/>
        </w:rPr>
      </w:pPr>
    </w:p>
    <w:p w14:paraId="262E5742" w14:textId="77777777" w:rsidR="007B4BA1" w:rsidRDefault="007B4BA1" w:rsidP="007B4BA1">
      <w:r>
        <w:t xml:space="preserve">Formatting instructions for M2 document </w:t>
      </w:r>
      <w:r w:rsidRPr="00F17107">
        <w:rPr>
          <w:bCs/>
          <w:u w:val="single"/>
        </w:rPr>
        <w:t>must</w:t>
      </w:r>
      <w:r w:rsidRPr="00F17107">
        <w:rPr>
          <w:u w:val="single"/>
        </w:rPr>
        <w:t xml:space="preserve"> be followed precisely</w:t>
      </w:r>
      <w:r>
        <w:t>, as outlined below. Submission must be done by the deadline specified; any extension has to be approved ahead of time.</w:t>
      </w:r>
    </w:p>
    <w:p w14:paraId="262E5743" w14:textId="77777777" w:rsidR="007B4BA1" w:rsidRDefault="007B4BA1" w:rsidP="007B4BA1"/>
    <w:p w14:paraId="262E5744" w14:textId="1D4E0C4B" w:rsidR="007B4BA1" w:rsidRDefault="007B4BA1" w:rsidP="007B4BA1">
      <w:r>
        <w:t>In creating, editing and finalizing Milestone 2 document follow similar team process as outlined for Milestone 1 document</w:t>
      </w:r>
      <w:r w:rsidR="008A5155">
        <w:t xml:space="preserve">. You can use any tool of your choice for creation and managing the </w:t>
      </w:r>
      <w:r w:rsidR="007713D5">
        <w:t xml:space="preserve">M2 </w:t>
      </w:r>
      <w:r w:rsidR="008A5155">
        <w:t>document (e.</w:t>
      </w:r>
      <w:r w:rsidR="00206C53">
        <w:t>g</w:t>
      </w:r>
      <w:r w:rsidR="008A5155">
        <w:t xml:space="preserve">. google drive) but you are required to put the final submission version </w:t>
      </w:r>
      <w:r w:rsidR="007713D5">
        <w:t>of M2 document in</w:t>
      </w:r>
      <w:r w:rsidR="008A5155">
        <w:t xml:space="preserve"> github in “milestone” folder. </w:t>
      </w:r>
      <w:r w:rsidR="007713D5">
        <w:t xml:space="preserve">(Make sure to </w:t>
      </w:r>
      <w:r w:rsidR="005779FD">
        <w:t xml:space="preserve">save </w:t>
      </w:r>
      <w:r w:rsidR="00206C53">
        <w:t>also DOC</w:t>
      </w:r>
      <w:r w:rsidR="007713D5">
        <w:t xml:space="preserve"> version so you can edit it later). </w:t>
      </w:r>
      <w:r w:rsidR="008A5155">
        <w:t>This way you will have code and documentation in one place – good for easier access and as your portfolio.</w:t>
      </w:r>
    </w:p>
    <w:p w14:paraId="262E5746" w14:textId="77777777" w:rsidR="007B4BA1" w:rsidRPr="004F53F7" w:rsidRDefault="007B4BA1" w:rsidP="007B4BA1">
      <w:pPr>
        <w:rPr>
          <w:u w:val="single"/>
        </w:rPr>
      </w:pPr>
    </w:p>
    <w:p w14:paraId="262E5747" w14:textId="0F1EAB33" w:rsidR="007B4BA1" w:rsidRDefault="007B4BA1" w:rsidP="007B4BA1">
      <w:r>
        <w:t xml:space="preserve">The whole student team submits </w:t>
      </w:r>
      <w:r w:rsidRPr="007D6179">
        <w:rPr>
          <w:u w:val="single"/>
        </w:rPr>
        <w:t>one</w:t>
      </w:r>
      <w:r>
        <w:t xml:space="preserve"> milestone document for Milestones 2, </w:t>
      </w:r>
      <w:r w:rsidRPr="00645DAF">
        <w:t>as follows</w:t>
      </w:r>
      <w:r>
        <w:t xml:space="preserve"> (same as M1 submission)</w:t>
      </w:r>
      <w:r w:rsidRPr="00645DAF">
        <w:t>:</w:t>
      </w:r>
      <w:r>
        <w:t xml:space="preserve"> Team leads will send e-mail with a link (NOT the attached file) pointing </w:t>
      </w:r>
      <w:r w:rsidRPr="000F1BA8">
        <w:rPr>
          <w:u w:val="single"/>
        </w:rPr>
        <w:t>directly</w:t>
      </w:r>
      <w:r>
        <w:t xml:space="preserve"> to Milestone 2 Document to</w:t>
      </w:r>
      <w:r w:rsidR="001960C4">
        <w:t xml:space="preserve"> </w:t>
      </w:r>
      <w:r w:rsidR="000B6FBF">
        <w:t xml:space="preserve">Prof. Villar </w:t>
      </w:r>
      <w:hyperlink r:id="rId7" w:history="1">
        <w:r w:rsidR="00766E51" w:rsidRPr="00370C51">
          <w:rPr>
            <w:rStyle w:val="Hyperlink"/>
          </w:rPr>
          <w:t>jvillar@mail.sfsu.edu</w:t>
        </w:r>
      </w:hyperlink>
      <w:r w:rsidR="00766E51">
        <w:t xml:space="preserve"> </w:t>
      </w:r>
      <w:r>
        <w:t xml:space="preserve">with the subject line as specified below.  </w:t>
      </w:r>
      <w:r w:rsidRPr="0026447E">
        <w:t xml:space="preserve">This link MUST point </w:t>
      </w:r>
      <w:r w:rsidRPr="004A2B9A">
        <w:rPr>
          <w:u w:val="single"/>
        </w:rPr>
        <w:t>directly</w:t>
      </w:r>
      <w:r w:rsidRPr="0026447E">
        <w:t xml:space="preserve"> to M2 file in the team group </w:t>
      </w:r>
      <w:r w:rsidR="00C474E6">
        <w:t>directory “Milestones:</w:t>
      </w:r>
      <w:r w:rsidRPr="0026447E">
        <w:t xml:space="preserve"> </w:t>
      </w:r>
      <w:r w:rsidRPr="005018C1">
        <w:rPr>
          <w:u w:val="single"/>
        </w:rPr>
        <w:t>on Github</w:t>
      </w:r>
      <w:r w:rsidRPr="007A680C">
        <w:rPr>
          <w:u w:val="single"/>
        </w:rPr>
        <w:t>.</w:t>
      </w:r>
      <w:r>
        <w:t xml:space="preserve"> </w:t>
      </w:r>
    </w:p>
    <w:p w14:paraId="262E5749" w14:textId="77777777" w:rsidR="007B4BA1" w:rsidRDefault="007B4BA1" w:rsidP="007B4BA1"/>
    <w:p w14:paraId="262E574A" w14:textId="60F3CE92" w:rsidR="007B4BA1" w:rsidRDefault="007B4BA1" w:rsidP="007B4BA1">
      <w:r>
        <w:rPr>
          <w:b/>
        </w:rPr>
        <w:lastRenderedPageBreak/>
        <w:t>e-mail s</w:t>
      </w:r>
      <w:r w:rsidRPr="000A2AD2">
        <w:rPr>
          <w:b/>
          <w:bCs/>
        </w:rPr>
        <w:t>ubject</w:t>
      </w:r>
      <w:r>
        <w:rPr>
          <w:b/>
          <w:bCs/>
        </w:rPr>
        <w:t xml:space="preserve"> line:  </w:t>
      </w:r>
      <w:r>
        <w:t xml:space="preserve">Must be “CSC648-848 </w:t>
      </w:r>
      <w:r w:rsidR="008D71BC">
        <w:t>Spring 2020</w:t>
      </w:r>
      <w:r>
        <w:t xml:space="preserve"> </w:t>
      </w:r>
      <w:r w:rsidR="00C474E6">
        <w:t xml:space="preserve">Section M </w:t>
      </w:r>
      <w:r>
        <w:t>Milestone2 Document Team N” in the subject line (</w:t>
      </w:r>
      <w:r w:rsidR="00C474E6">
        <w:t xml:space="preserve">M is section 01 or 02, </w:t>
      </w:r>
      <w:r>
        <w:t>N is a team number (01, 02 etc.).</w:t>
      </w:r>
    </w:p>
    <w:p w14:paraId="262E574B" w14:textId="77777777" w:rsidR="007B4BA1" w:rsidRDefault="007B4BA1" w:rsidP="007B4BA1"/>
    <w:p w14:paraId="262E574C" w14:textId="6C7A3C81" w:rsidR="007B4BA1" w:rsidRDefault="007B4BA1" w:rsidP="007B4BA1">
      <w:r w:rsidRPr="00402D02">
        <w:rPr>
          <w:b/>
        </w:rPr>
        <w:t>e-mail body</w:t>
      </w:r>
      <w:r>
        <w:t xml:space="preserve"> contains </w:t>
      </w:r>
      <w:r w:rsidRPr="00306FBE">
        <w:rPr>
          <w:b/>
        </w:rPr>
        <w:t>direct link</w:t>
      </w:r>
      <w:r>
        <w:t xml:space="preserve"> to Milestone 2 document in team github . </w:t>
      </w:r>
      <w:r w:rsidRPr="00402D02">
        <w:rPr>
          <w:bCs/>
        </w:rPr>
        <w:t>File name of the M2 document to which the link is pointing to MUST be</w:t>
      </w:r>
      <w:r>
        <w:t xml:space="preserve">: </w:t>
      </w:r>
      <w:r w:rsidRPr="00402D02">
        <w:rPr>
          <w:b/>
        </w:rPr>
        <w:t xml:space="preserve">CSC648-848 </w:t>
      </w:r>
      <w:r w:rsidR="008D71BC">
        <w:rPr>
          <w:b/>
        </w:rPr>
        <w:t>Spring 2020</w:t>
      </w:r>
      <w:r w:rsidRPr="00402D02">
        <w:rPr>
          <w:b/>
        </w:rPr>
        <w:t xml:space="preserve"> </w:t>
      </w:r>
      <w:r w:rsidR="00C474E6">
        <w:rPr>
          <w:b/>
        </w:rPr>
        <w:t xml:space="preserve">Section M </w:t>
      </w:r>
      <w:r w:rsidRPr="00402D02">
        <w:rPr>
          <w:b/>
        </w:rPr>
        <w:t>Milestone2 Team</w:t>
      </w:r>
      <w:r w:rsidRPr="00402D02">
        <w:rPr>
          <w:b/>
          <w:i/>
        </w:rPr>
        <w:t>N</w:t>
      </w:r>
      <w:r w:rsidRPr="00402D02">
        <w:rPr>
          <w:b/>
        </w:rPr>
        <w:t xml:space="preserve">.PDF </w:t>
      </w:r>
      <w:r>
        <w:t>(</w:t>
      </w:r>
      <w:r w:rsidRPr="00255715">
        <w:rPr>
          <w:i/>
        </w:rPr>
        <w:t>N</w:t>
      </w:r>
      <w:r>
        <w:t xml:space="preserve"> is your team number)</w:t>
      </w:r>
      <w:r w:rsidR="00AC3831">
        <w:t>. File format is PDF.</w:t>
      </w:r>
    </w:p>
    <w:p w14:paraId="262E574D" w14:textId="77777777" w:rsidR="007B4BA1" w:rsidRDefault="007B4BA1" w:rsidP="007B4BA1">
      <w:pPr>
        <w:pStyle w:val="Index"/>
        <w:suppressLineNumbers w:val="0"/>
        <w:rPr>
          <w:rFonts w:cs="Times New Roman"/>
        </w:rPr>
      </w:pPr>
    </w:p>
    <w:p w14:paraId="262E574E" w14:textId="77777777" w:rsidR="007B4BA1" w:rsidRDefault="007B4BA1" w:rsidP="007B4BA1">
      <w:pPr>
        <w:pStyle w:val="Heading2"/>
        <w:numPr>
          <w:ilvl w:val="0"/>
          <w:numId w:val="2"/>
        </w:numPr>
        <w:rPr>
          <w:szCs w:val="24"/>
        </w:rPr>
      </w:pPr>
      <w:r>
        <w:rPr>
          <w:szCs w:val="24"/>
        </w:rPr>
        <w:t>First page of Milestone 2 document must include</w:t>
      </w:r>
    </w:p>
    <w:p w14:paraId="262E574F" w14:textId="1EF4596F" w:rsidR="007B4BA1" w:rsidRDefault="007B4BA1" w:rsidP="007B4BA1">
      <w:pPr>
        <w:ind w:left="360"/>
      </w:pPr>
      <w:r>
        <w:t xml:space="preserve">–“SW Engineering CSC648/848 </w:t>
      </w:r>
      <w:r w:rsidR="008D71BC">
        <w:t>Spring 2020</w:t>
      </w:r>
      <w:r w:rsidR="00C474E6">
        <w:t xml:space="preserve"> Section M</w:t>
      </w:r>
      <w:r>
        <w:t>”</w:t>
      </w:r>
    </w:p>
    <w:p w14:paraId="262E5750" w14:textId="77777777" w:rsidR="007B4BA1" w:rsidRDefault="007B4BA1" w:rsidP="007B4BA1">
      <w:pPr>
        <w:ind w:left="1080"/>
      </w:pPr>
      <w:r>
        <w:t>Project/application title and name (you can use the name you chose for your application)</w:t>
      </w:r>
    </w:p>
    <w:p w14:paraId="262E5751" w14:textId="77777777" w:rsidR="007B4BA1" w:rsidRPr="00CC6799" w:rsidRDefault="007B4BA1" w:rsidP="007B4BA1">
      <w:pPr>
        <w:ind w:left="360"/>
        <w:rPr>
          <w:u w:val="single"/>
        </w:rPr>
      </w:pPr>
      <w:r>
        <w:t xml:space="preserve">–Team number and name – </w:t>
      </w:r>
      <w:r w:rsidRPr="00CC6799">
        <w:rPr>
          <w:u w:val="single"/>
        </w:rPr>
        <w:t>make it clearly displayed for easy reference</w:t>
      </w:r>
    </w:p>
    <w:p w14:paraId="262E5752" w14:textId="77777777" w:rsidR="007B4BA1" w:rsidRDefault="007B4BA1" w:rsidP="007B4BA1">
      <w:pPr>
        <w:ind w:left="360"/>
      </w:pPr>
      <w:r>
        <w:t xml:space="preserve">–Names of students (team lead first) - </w:t>
      </w:r>
    </w:p>
    <w:p w14:paraId="262E5754" w14:textId="4F232AB8" w:rsidR="007B4BA1" w:rsidRPr="00D63DA2" w:rsidRDefault="007B4BA1" w:rsidP="007B4BA1">
      <w:pPr>
        <w:ind w:left="1080"/>
        <w:rPr>
          <w:u w:val="single"/>
        </w:rPr>
      </w:pPr>
      <w:r>
        <w:t xml:space="preserve">Name of </w:t>
      </w:r>
      <w:r w:rsidR="00C008BC">
        <w:t>team lead</w:t>
      </w:r>
      <w:r>
        <w:t xml:space="preserve"> </w:t>
      </w:r>
      <w:r w:rsidRPr="00D63DA2">
        <w:rPr>
          <w:u w:val="single"/>
        </w:rPr>
        <w:t>and his/her e-mail</w:t>
      </w:r>
    </w:p>
    <w:p w14:paraId="262E5755" w14:textId="77777777" w:rsidR="007B4BA1" w:rsidRDefault="007B4BA1" w:rsidP="007B4BA1">
      <w:pPr>
        <w:ind w:left="360"/>
      </w:pPr>
      <w:r>
        <w:t>–“Milestone 2”</w:t>
      </w:r>
    </w:p>
    <w:p w14:paraId="262E5756" w14:textId="77777777" w:rsidR="007B4BA1" w:rsidRDefault="007B4BA1" w:rsidP="007B4BA1">
      <w:pPr>
        <w:pStyle w:val="Index"/>
        <w:suppressLineNumbers w:val="0"/>
        <w:ind w:left="360"/>
        <w:rPr>
          <w:rFonts w:cs="Times New Roman"/>
        </w:rPr>
      </w:pPr>
      <w:r>
        <w:rPr>
          <w:rFonts w:cs="Times New Roman"/>
        </w:rPr>
        <w:t>–Date</w:t>
      </w:r>
    </w:p>
    <w:p w14:paraId="262E5757" w14:textId="77777777" w:rsidR="007B4BA1" w:rsidRDefault="007B4BA1" w:rsidP="007B4BA1">
      <w:pPr>
        <w:ind w:left="360"/>
      </w:pPr>
      <w:r>
        <w:t>–History table (as in M1 – two key items: date submitted for review, date revised after feedback)</w:t>
      </w:r>
    </w:p>
    <w:p w14:paraId="262E5758" w14:textId="77777777" w:rsidR="007B4BA1" w:rsidRDefault="007B4BA1" w:rsidP="007B4BA1"/>
    <w:p w14:paraId="262E5759" w14:textId="51B81E14" w:rsidR="007B4BA1" w:rsidRDefault="007B4BA1" w:rsidP="007B4BA1">
      <w:pPr>
        <w:numPr>
          <w:ilvl w:val="0"/>
          <w:numId w:val="2"/>
        </w:numPr>
      </w:pPr>
      <w:r>
        <w:rPr>
          <w:b/>
          <w:bCs/>
        </w:rPr>
        <w:t xml:space="preserve">The rest of the document </w:t>
      </w:r>
      <w:r>
        <w:t xml:space="preserve">must have numbered sections outlined above in “Content and structure for </w:t>
      </w:r>
      <w:r w:rsidRPr="00C03126">
        <w:rPr>
          <w:b/>
          <w:bCs/>
        </w:rPr>
        <w:t>Milestone 2 document</w:t>
      </w:r>
      <w:r>
        <w:t xml:space="preserve"> for review by ins</w:t>
      </w:r>
      <w:r w:rsidR="00C008BC">
        <w:t>tructor</w:t>
      </w:r>
      <w:r>
        <w:t>s”. Each section must start on a new page</w:t>
      </w:r>
    </w:p>
    <w:p w14:paraId="262E575A" w14:textId="77777777" w:rsidR="007B4BA1" w:rsidRDefault="007B4BA1" w:rsidP="007B4BA1">
      <w:pPr>
        <w:pStyle w:val="Heading1"/>
        <w:tabs>
          <w:tab w:val="left" w:pos="0"/>
        </w:tabs>
        <w:rPr>
          <w:b/>
          <w:bCs/>
        </w:rPr>
      </w:pPr>
    </w:p>
    <w:p w14:paraId="262E575B" w14:textId="77777777" w:rsidR="007B4BA1" w:rsidRDefault="007B4BA1" w:rsidP="007B4BA1">
      <w:pPr>
        <w:rPr>
          <w:szCs w:val="28"/>
        </w:rPr>
      </w:pPr>
    </w:p>
    <w:p w14:paraId="262E575C" w14:textId="77777777" w:rsidR="005936DB" w:rsidRPr="005936DB" w:rsidRDefault="005936DB" w:rsidP="005936DB">
      <w:pPr>
        <w:pStyle w:val="Heading1"/>
        <w:tabs>
          <w:tab w:val="left" w:pos="0"/>
        </w:tabs>
        <w:rPr>
          <w:b/>
          <w:bCs/>
          <w:sz w:val="28"/>
        </w:rPr>
      </w:pPr>
      <w:r w:rsidRPr="005936DB">
        <w:rPr>
          <w:b/>
          <w:bCs/>
          <w:sz w:val="28"/>
        </w:rPr>
        <w:t xml:space="preserve">Instructor’s Feedback, and Freezing the Milestone 2 </w:t>
      </w:r>
      <w:r w:rsidRPr="005936DB">
        <w:rPr>
          <w:b/>
          <w:bCs/>
          <w:i/>
          <w:sz w:val="28"/>
        </w:rPr>
        <w:t>Document</w:t>
      </w:r>
      <w:r w:rsidRPr="005936DB">
        <w:rPr>
          <w:b/>
          <w:bCs/>
          <w:sz w:val="28"/>
        </w:rPr>
        <w:t xml:space="preserve"> for Final Project Delivery</w:t>
      </w:r>
    </w:p>
    <w:p w14:paraId="262E575D" w14:textId="77777777" w:rsidR="005936DB" w:rsidRDefault="005936DB" w:rsidP="005936DB">
      <w:pPr>
        <w:rPr>
          <w:b/>
          <w:bCs/>
        </w:rPr>
      </w:pPr>
    </w:p>
    <w:p w14:paraId="262E575E" w14:textId="77777777" w:rsidR="005936DB" w:rsidRDefault="005936DB" w:rsidP="005936DB">
      <w:pPr>
        <w:pStyle w:val="Index"/>
        <w:suppressLineNumbers w:val="0"/>
        <w:tabs>
          <w:tab w:val="left" w:pos="720"/>
        </w:tabs>
        <w:rPr>
          <w:b/>
        </w:rPr>
      </w:pPr>
    </w:p>
    <w:p w14:paraId="262E575F" w14:textId="77777777" w:rsidR="005936DB" w:rsidRPr="00A545DE" w:rsidRDefault="005936DB" w:rsidP="005936DB">
      <w:pPr>
        <w:pStyle w:val="Index"/>
        <w:suppressLineNumbers w:val="0"/>
        <w:tabs>
          <w:tab w:val="left" w:pos="720"/>
        </w:tabs>
        <w:rPr>
          <w:b/>
          <w:vanish/>
          <w:sz w:val="32"/>
        </w:rPr>
      </w:pPr>
      <w:r w:rsidRPr="007D353F">
        <w:rPr>
          <w:b/>
        </w:rPr>
        <w:t>*** All submission instructions must be followed precisely or negative points will be given, Negative points will also be given for any missing section of M2 document ****</w:t>
      </w:r>
      <w:r w:rsidRPr="00A545DE">
        <w:rPr>
          <w:b/>
          <w:vanish/>
          <w:sz w:val="32"/>
        </w:rPr>
        <w:t>During</w:t>
      </w:r>
    </w:p>
    <w:p w14:paraId="262E5760" w14:textId="77777777" w:rsidR="005936DB" w:rsidRPr="00A545DE" w:rsidRDefault="005936DB" w:rsidP="005936DB">
      <w:pPr>
        <w:rPr>
          <w:b/>
          <w:sz w:val="32"/>
          <w:szCs w:val="20"/>
        </w:rPr>
      </w:pPr>
    </w:p>
    <w:p w14:paraId="262E5761" w14:textId="77777777" w:rsidR="005936DB" w:rsidRDefault="005936DB" w:rsidP="005936DB"/>
    <w:p w14:paraId="262E5762" w14:textId="13036BA0" w:rsidR="005936DB" w:rsidRDefault="005936DB" w:rsidP="005936DB">
      <w:r>
        <w:t xml:space="preserve">After delivery of the </w:t>
      </w:r>
      <w:r w:rsidRPr="006359F2">
        <w:rPr>
          <w:u w:val="single"/>
        </w:rPr>
        <w:t>Milestone 2 document</w:t>
      </w:r>
      <w:r>
        <w:t>, you will get feedback from the instructors (</w:t>
      </w:r>
      <w:r w:rsidR="00B8489A">
        <w:t>Villar</w:t>
      </w:r>
      <w:r>
        <w:t xml:space="preserve">) by e-mail, similar as for Milestone 1. This feedback </w:t>
      </w:r>
      <w:r w:rsidRPr="00895C8D">
        <w:rPr>
          <w:u w:val="single"/>
        </w:rPr>
        <w:t>must be used</w:t>
      </w:r>
      <w:r>
        <w:t xml:space="preserve"> to revise your Milestone 2 and used subsequently for the rest of the project. Please enter the revision summary in history table.  (This is similar to Milestone 1 review process).</w:t>
      </w:r>
    </w:p>
    <w:p w14:paraId="262E5763" w14:textId="77777777" w:rsidR="005936DB" w:rsidRDefault="005936DB" w:rsidP="005936DB"/>
    <w:p w14:paraId="262E5764" w14:textId="6C37244F" w:rsidR="005936DB" w:rsidRDefault="005936DB" w:rsidP="005936DB">
      <w:r>
        <w:t xml:space="preserve">After this revision you will freeze the Milestone 2 document, place it in </w:t>
      </w:r>
      <w:r w:rsidR="00C03126">
        <w:t>github</w:t>
      </w:r>
      <w:r>
        <w:t xml:space="preserve"> “</w:t>
      </w:r>
      <w:r w:rsidR="00C474E6">
        <w:t>M</w:t>
      </w:r>
      <w:r>
        <w:t>ilestone</w:t>
      </w:r>
      <w:r w:rsidR="00C03126">
        <w:t>s/M2</w:t>
      </w:r>
      <w:r>
        <w:t xml:space="preserve">” folder and use it for final project document delivery.  </w:t>
      </w:r>
    </w:p>
    <w:p w14:paraId="262E5765" w14:textId="77777777" w:rsidR="007B4BA1" w:rsidRDefault="007B4BA1" w:rsidP="007B4BA1"/>
    <w:p w14:paraId="262E5766" w14:textId="77777777" w:rsidR="00725E8A" w:rsidRDefault="00725E8A"/>
    <w:p w14:paraId="262E5767" w14:textId="77777777" w:rsidR="00E310B9" w:rsidRDefault="00E310B9"/>
    <w:p w14:paraId="262E5768" w14:textId="77777777" w:rsidR="00E310B9" w:rsidRDefault="00E310B9"/>
    <w:p w14:paraId="262E5769" w14:textId="1A78E56F" w:rsidR="005936DB" w:rsidRDefault="005936DB"/>
    <w:p w14:paraId="2B069B2F" w14:textId="77777777" w:rsidR="00C03126" w:rsidRDefault="00C03126"/>
    <w:p w14:paraId="262E576A" w14:textId="77777777" w:rsidR="00725E8A" w:rsidRPr="007B4BA1" w:rsidRDefault="00725E8A">
      <w:pPr>
        <w:rPr>
          <w:b/>
          <w:sz w:val="36"/>
          <w:u w:val="single"/>
        </w:rPr>
      </w:pPr>
      <w:r w:rsidRPr="007B4BA1">
        <w:rPr>
          <w:b/>
          <w:sz w:val="36"/>
          <w:u w:val="single"/>
        </w:rPr>
        <w:lastRenderedPageBreak/>
        <w:t>Vertical SW Prototype</w:t>
      </w:r>
      <w:r w:rsidR="00C474E6">
        <w:rPr>
          <w:b/>
          <w:sz w:val="36"/>
          <w:u w:val="single"/>
        </w:rPr>
        <w:t xml:space="preserve"> (VP)</w:t>
      </w:r>
    </w:p>
    <w:p w14:paraId="262E576B" w14:textId="77777777" w:rsidR="00725E8A" w:rsidRDefault="00725E8A"/>
    <w:p w14:paraId="262E576C" w14:textId="2E3D3F18" w:rsidR="00B71D1D" w:rsidRDefault="00343493" w:rsidP="00B71D1D">
      <w:r>
        <w:t xml:space="preserve">In addition to the </w:t>
      </w:r>
      <w:r w:rsidRPr="003540F8">
        <w:rPr>
          <w:b/>
        </w:rPr>
        <w:t>Milestone 2 document,</w:t>
      </w:r>
      <w:r>
        <w:t xml:space="preserve"> </w:t>
      </w:r>
      <w:r w:rsidR="00C474E6">
        <w:t xml:space="preserve">(and working in parallel) </w:t>
      </w:r>
      <w:r>
        <w:t>the team will create a “</w:t>
      </w:r>
      <w:r w:rsidRPr="008700F4">
        <w:rPr>
          <w:b/>
        </w:rPr>
        <w:t xml:space="preserve">vertical </w:t>
      </w:r>
      <w:r w:rsidR="003535E0">
        <w:rPr>
          <w:b/>
        </w:rPr>
        <w:t xml:space="preserve">SW </w:t>
      </w:r>
      <w:r w:rsidR="00904F17" w:rsidRPr="008700F4">
        <w:rPr>
          <w:b/>
        </w:rPr>
        <w:t>prototype</w:t>
      </w:r>
      <w:r>
        <w:t>”</w:t>
      </w:r>
      <w:r w:rsidR="00904F17">
        <w:t xml:space="preserve"> to test the infrastructure and chosen frameworks</w:t>
      </w:r>
      <w:r w:rsidR="003F09EF">
        <w:t xml:space="preserve"> and to jumpstart the coding effort</w:t>
      </w:r>
      <w:r>
        <w:t xml:space="preserve">.  </w:t>
      </w:r>
      <w:r w:rsidR="00C474E6">
        <w:t xml:space="preserve"> We recommend </w:t>
      </w:r>
      <w:r w:rsidR="00C03126">
        <w:t>that the</w:t>
      </w:r>
      <w:r w:rsidR="00C474E6">
        <w:t xml:space="preserve"> VP be developed by back end team</w:t>
      </w:r>
    </w:p>
    <w:p w14:paraId="262E576D" w14:textId="77777777" w:rsidR="007713D5" w:rsidRDefault="007713D5" w:rsidP="00B71D1D"/>
    <w:p w14:paraId="262E576E" w14:textId="77777777" w:rsidR="00B71D1D" w:rsidRPr="007713D5" w:rsidRDefault="00B71D1D" w:rsidP="00B71D1D">
      <w:pPr>
        <w:rPr>
          <w:b/>
        </w:rPr>
      </w:pPr>
      <w:r w:rsidRPr="007713D5">
        <w:rPr>
          <w:b/>
        </w:rPr>
        <w:t xml:space="preserve">The purpose of vertical prototype is to early and quickly test basic SW components and deployment infrastructure and frameworks as well as the key architecture patterns and thus to serve as a basic “scaffolding” for final product. It also serves as “teaching and training” tool to bring the rest of the team up to speed on SW, frameworks etc. </w:t>
      </w:r>
    </w:p>
    <w:p w14:paraId="262E576F" w14:textId="77777777" w:rsidR="00B71D1D" w:rsidRDefault="00B71D1D" w:rsidP="006754D1"/>
    <w:p w14:paraId="262E5770" w14:textId="77777777" w:rsidR="00204F34" w:rsidRDefault="00343493" w:rsidP="006754D1">
      <w:r w:rsidRPr="007713D5">
        <w:t>The vertical prototype</w:t>
      </w:r>
      <w:r w:rsidR="00904F17" w:rsidRPr="007713D5">
        <w:t xml:space="preserve"> </w:t>
      </w:r>
      <w:r w:rsidR="00E61A26" w:rsidRPr="007713D5">
        <w:t xml:space="preserve">is the </w:t>
      </w:r>
      <w:r w:rsidR="00B71D1D" w:rsidRPr="007713D5">
        <w:t xml:space="preserve">form of a </w:t>
      </w:r>
      <w:r w:rsidR="00E61A26" w:rsidRPr="007713D5">
        <w:t>code that exercises full deployment stack from browser</w:t>
      </w:r>
      <w:r w:rsidR="006754D1" w:rsidRPr="007713D5">
        <w:t xml:space="preserve"> (with simple </w:t>
      </w:r>
      <w:r w:rsidR="006754D1" w:rsidRPr="007713D5">
        <w:rPr>
          <w:i/>
        </w:rPr>
        <w:t>test home page</w:t>
      </w:r>
      <w:r w:rsidR="006754D1" w:rsidRPr="007713D5">
        <w:t>)</w:t>
      </w:r>
      <w:r w:rsidR="00E61A26" w:rsidRPr="007713D5">
        <w:t>, via middleware, to DB and back</w:t>
      </w:r>
      <w:r w:rsidR="000D462F" w:rsidRPr="007713D5">
        <w:t xml:space="preserve">, </w:t>
      </w:r>
      <w:r w:rsidR="002F77DA" w:rsidRPr="007713D5">
        <w:t>using only</w:t>
      </w:r>
      <w:r w:rsidR="000D462F" w:rsidRPr="007713D5">
        <w:t xml:space="preserve"> your chosen </w:t>
      </w:r>
      <w:r w:rsidR="002F77DA" w:rsidRPr="007713D5">
        <w:t xml:space="preserve">and approved </w:t>
      </w:r>
      <w:r w:rsidR="000D462F" w:rsidRPr="007713D5">
        <w:t>framework</w:t>
      </w:r>
      <w:r w:rsidR="00725E8A" w:rsidRPr="007713D5">
        <w:t>s</w:t>
      </w:r>
      <w:r w:rsidR="002F77DA" w:rsidRPr="007713D5">
        <w:t xml:space="preserve"> and SW components</w:t>
      </w:r>
      <w:r w:rsidR="00E61A26" w:rsidRPr="007713D5">
        <w:t xml:space="preserve">. </w:t>
      </w:r>
      <w:r w:rsidR="003535E0" w:rsidRPr="007713D5">
        <w:t>It has to be deployed from team account</w:t>
      </w:r>
      <w:r w:rsidR="002F77DA" w:rsidRPr="007713D5">
        <w:t xml:space="preserve"> on your chosen deployment server</w:t>
      </w:r>
      <w:r w:rsidR="003535E0" w:rsidRPr="007713D5">
        <w:t>,</w:t>
      </w:r>
      <w:r w:rsidR="00CE44DD" w:rsidRPr="007713D5">
        <w:t xml:space="preserve"> </w:t>
      </w:r>
      <w:r w:rsidR="002F77DA" w:rsidRPr="007713D5">
        <w:rPr>
          <w:u w:val="single"/>
        </w:rPr>
        <w:t xml:space="preserve">the </w:t>
      </w:r>
      <w:r w:rsidR="00CE44DD" w:rsidRPr="007713D5">
        <w:rPr>
          <w:u w:val="single"/>
        </w:rPr>
        <w:t>same</w:t>
      </w:r>
      <w:r w:rsidR="003535E0" w:rsidRPr="007713D5">
        <w:rPr>
          <w:u w:val="single"/>
        </w:rPr>
        <w:t xml:space="preserve"> way the final product will </w:t>
      </w:r>
      <w:r w:rsidR="00CE44DD" w:rsidRPr="007713D5">
        <w:rPr>
          <w:u w:val="single"/>
        </w:rPr>
        <w:t>be</w:t>
      </w:r>
      <w:r w:rsidR="003535E0" w:rsidRPr="007713D5">
        <w:rPr>
          <w:u w:val="single"/>
        </w:rPr>
        <w:t xml:space="preserve"> deployed. </w:t>
      </w:r>
      <w:r w:rsidR="0052557B" w:rsidRPr="007713D5">
        <w:t>In github we recommend</w:t>
      </w:r>
      <w:r w:rsidR="0052557B">
        <w:t xml:space="preserve"> </w:t>
      </w:r>
      <w:r w:rsidR="007D353F">
        <w:t>you have</w:t>
      </w:r>
      <w:r w:rsidR="0052557B">
        <w:t xml:space="preserve"> a branch dedicated for this. </w:t>
      </w:r>
    </w:p>
    <w:p w14:paraId="262E5771" w14:textId="77777777" w:rsidR="006754D1" w:rsidRDefault="006754D1" w:rsidP="006754D1">
      <w:r>
        <w:t>We recommend that back-end team be assigned the task of constructing this vertical prototype</w:t>
      </w:r>
      <w:r w:rsidR="004D6F5A">
        <w:t>, with front end team helping with front WWW page</w:t>
      </w:r>
      <w:r>
        <w:t xml:space="preserve">. </w:t>
      </w:r>
    </w:p>
    <w:p w14:paraId="262E5772" w14:textId="77777777" w:rsidR="006754D1" w:rsidRDefault="006754D1" w:rsidP="006754D1"/>
    <w:p w14:paraId="262E5773" w14:textId="77777777" w:rsidR="002022B4" w:rsidRDefault="006754D1">
      <w:r>
        <w:t>Vertical prototype</w:t>
      </w:r>
      <w:r w:rsidR="00E61A26">
        <w:t xml:space="preserve"> </w:t>
      </w:r>
      <w:r w:rsidR="00D811CB">
        <w:t>shall</w:t>
      </w:r>
      <w:r w:rsidR="00E61A26">
        <w:t xml:space="preserve"> allow one to enter a search term </w:t>
      </w:r>
      <w:r w:rsidR="002A6EFE">
        <w:t xml:space="preserve">on </w:t>
      </w:r>
      <w:r w:rsidR="002A6EFE" w:rsidRPr="006754D1">
        <w:rPr>
          <w:i/>
        </w:rPr>
        <w:t>test home page</w:t>
      </w:r>
      <w:r w:rsidR="002A6EFE">
        <w:t xml:space="preserve"> (simple home page used to test vertical prototype)</w:t>
      </w:r>
      <w:r w:rsidR="00E61A26">
        <w:t>, then get a response form the DB and render it back on the browser</w:t>
      </w:r>
      <w:r>
        <w:t xml:space="preserve"> in a simple </w:t>
      </w:r>
      <w:r w:rsidRPr="006754D1">
        <w:rPr>
          <w:i/>
        </w:rPr>
        <w:t>test result page</w:t>
      </w:r>
      <w:r w:rsidR="00E61A26">
        <w:t xml:space="preserve">. </w:t>
      </w:r>
    </w:p>
    <w:p w14:paraId="262E5774" w14:textId="77777777" w:rsidR="009266E5" w:rsidRDefault="00E61A26" w:rsidP="002022B4">
      <w:pPr>
        <w:pStyle w:val="ListParagraph"/>
        <w:numPr>
          <w:ilvl w:val="0"/>
          <w:numId w:val="13"/>
        </w:numPr>
      </w:pPr>
      <w:r>
        <w:t xml:space="preserve">UI for </w:t>
      </w:r>
      <w:r w:rsidR="006754D1" w:rsidRPr="00AC3831">
        <w:rPr>
          <w:i/>
        </w:rPr>
        <w:t>the test home</w:t>
      </w:r>
      <w:r w:rsidR="002A6EFE" w:rsidRPr="00AC3831">
        <w:rPr>
          <w:i/>
        </w:rPr>
        <w:t xml:space="preserve"> page</w:t>
      </w:r>
      <w:r w:rsidR="002A6EFE">
        <w:t xml:space="preserve"> </w:t>
      </w:r>
      <w:r>
        <w:t xml:space="preserve">can be </w:t>
      </w:r>
      <w:r w:rsidR="002A6EFE">
        <w:t xml:space="preserve">a </w:t>
      </w:r>
      <w:r>
        <w:t xml:space="preserve">simple one </w:t>
      </w:r>
      <w:r w:rsidR="002A6EFE">
        <w:t xml:space="preserve">containing </w:t>
      </w:r>
    </w:p>
    <w:p w14:paraId="262E5775" w14:textId="77777777" w:rsidR="009266E5" w:rsidRDefault="00F6192F" w:rsidP="00653F67">
      <w:pPr>
        <w:pStyle w:val="ListParagraph"/>
        <w:numPr>
          <w:ilvl w:val="1"/>
          <w:numId w:val="13"/>
        </w:numPr>
      </w:pPr>
      <w:r>
        <w:t>C</w:t>
      </w:r>
      <w:r w:rsidR="002A6EFE">
        <w:t>lass</w:t>
      </w:r>
      <w:r>
        <w:t>, section</w:t>
      </w:r>
      <w:r w:rsidR="002A6EFE">
        <w:t xml:space="preserve"> and team identification </w:t>
      </w:r>
    </w:p>
    <w:p w14:paraId="262E5776" w14:textId="6E97F040" w:rsidR="009266E5" w:rsidRDefault="007D353F" w:rsidP="00653F67">
      <w:pPr>
        <w:pStyle w:val="ListParagraph"/>
        <w:numPr>
          <w:ilvl w:val="1"/>
          <w:numId w:val="13"/>
        </w:numPr>
      </w:pPr>
      <w:r>
        <w:t>One</w:t>
      </w:r>
      <w:r w:rsidR="002A6EFE">
        <w:t xml:space="preserve"> </w:t>
      </w:r>
      <w:r w:rsidR="009266E5">
        <w:t xml:space="preserve">free text </w:t>
      </w:r>
      <w:r w:rsidR="00E61A26">
        <w:t>entry</w:t>
      </w:r>
      <w:r w:rsidR="002A6EFE">
        <w:t xml:space="preserve"> field</w:t>
      </w:r>
      <w:r w:rsidR="006754D1">
        <w:t xml:space="preserve"> </w:t>
      </w:r>
      <w:r w:rsidR="009266E5">
        <w:t xml:space="preserve">(this text is </w:t>
      </w:r>
      <w:r w:rsidR="00653F67">
        <w:t>then</w:t>
      </w:r>
      <w:r w:rsidR="009266E5">
        <w:t xml:space="preserve"> used in SQL %LIKE search – </w:t>
      </w:r>
      <w:r w:rsidR="0062578C">
        <w:t>check architecture</w:t>
      </w:r>
      <w:r w:rsidR="009266E5">
        <w:t xml:space="preserve"> </w:t>
      </w:r>
      <w:r w:rsidR="00653F67">
        <w:t>slides</w:t>
      </w:r>
      <w:r w:rsidR="009266E5">
        <w:t>)</w:t>
      </w:r>
    </w:p>
    <w:p w14:paraId="262E5777" w14:textId="43962E35" w:rsidR="00AC3831" w:rsidRDefault="009266E5" w:rsidP="00653F67">
      <w:pPr>
        <w:pStyle w:val="ListParagraph"/>
        <w:numPr>
          <w:ilvl w:val="1"/>
          <w:numId w:val="13"/>
        </w:numPr>
      </w:pPr>
      <w:r>
        <w:t xml:space="preserve">One pull </w:t>
      </w:r>
      <w:r w:rsidR="006754D1">
        <w:t xml:space="preserve">down for </w:t>
      </w:r>
      <w:r w:rsidR="00653F67">
        <w:t xml:space="preserve">2-3 </w:t>
      </w:r>
      <w:r w:rsidR="006754D1">
        <w:t xml:space="preserve">search </w:t>
      </w:r>
      <w:r w:rsidR="0062578C">
        <w:t>parameter (</w:t>
      </w:r>
      <w:r w:rsidR="00653F67">
        <w:t xml:space="preserve">like main search category like product types; </w:t>
      </w:r>
      <w:r w:rsidR="006966A5">
        <w:t>price range, user type,</w:t>
      </w:r>
      <w:bookmarkStart w:id="0" w:name="_GoBack"/>
      <w:bookmarkEnd w:id="0"/>
      <w:r w:rsidR="00653F67">
        <w:t xml:space="preserve"> etc,.) – this is exercised using simple SQL filter – see architecture slides</w:t>
      </w:r>
    </w:p>
    <w:p w14:paraId="262E5778" w14:textId="5A09DC6E" w:rsidR="002022B4" w:rsidRDefault="006754D1" w:rsidP="002022B4">
      <w:pPr>
        <w:pStyle w:val="ListParagraph"/>
        <w:numPr>
          <w:ilvl w:val="0"/>
          <w:numId w:val="13"/>
        </w:numPr>
      </w:pPr>
      <w:r w:rsidRPr="00AC3831">
        <w:rPr>
          <w:i/>
        </w:rPr>
        <w:t>The test result page</w:t>
      </w:r>
      <w:r>
        <w:t xml:space="preserve"> needs to display search results including </w:t>
      </w:r>
      <w:r w:rsidRPr="00AC3831">
        <w:rPr>
          <w:u w:val="single"/>
        </w:rPr>
        <w:t xml:space="preserve">images </w:t>
      </w:r>
      <w:r w:rsidR="00725E8A" w:rsidRPr="00AC3831">
        <w:rPr>
          <w:u w:val="single"/>
        </w:rPr>
        <w:t xml:space="preserve">and </w:t>
      </w:r>
      <w:r w:rsidR="007D353F">
        <w:rPr>
          <w:u w:val="single"/>
        </w:rPr>
        <w:t xml:space="preserve">later </w:t>
      </w:r>
      <w:r w:rsidR="00725E8A" w:rsidRPr="00AC3831">
        <w:rPr>
          <w:u w:val="single"/>
        </w:rPr>
        <w:t xml:space="preserve">their </w:t>
      </w:r>
      <w:r w:rsidR="0062578C" w:rsidRPr="00AC3831">
        <w:rPr>
          <w:u w:val="single"/>
        </w:rPr>
        <w:t>thumbnails</w:t>
      </w:r>
      <w:r w:rsidR="0062578C">
        <w:t xml:space="preserve"> as</w:t>
      </w:r>
      <w:r w:rsidR="006942F3">
        <w:t xml:space="preserve"> well as maps</w:t>
      </w:r>
      <w:r w:rsidR="002022B4">
        <w:t xml:space="preserve"> </w:t>
      </w:r>
      <w:r w:rsidR="00204F34">
        <w:t xml:space="preserve">(if applicable) </w:t>
      </w:r>
      <w:r w:rsidR="002022B4">
        <w:t xml:space="preserve">in </w:t>
      </w:r>
      <w:r w:rsidR="002022B4" w:rsidRPr="00AC3831">
        <w:rPr>
          <w:i/>
        </w:rPr>
        <w:t>any reasonable layout</w:t>
      </w:r>
      <w:r w:rsidR="002022B4">
        <w:t xml:space="preserve"> (the goal here is to make sure you can access and display items and NOT the ultimate UI)</w:t>
      </w:r>
      <w:r>
        <w:t xml:space="preserve">. </w:t>
      </w:r>
      <w:r w:rsidR="007D353F">
        <w:t xml:space="preserve"> Thumbnails need to be computed automatically using some open source thumbnail generation SW – you can do thumbnails later after you figure out the basic way to show image</w:t>
      </w:r>
    </w:p>
    <w:p w14:paraId="262E5779" w14:textId="0F3E6D8C" w:rsidR="00B35F56" w:rsidRDefault="002A6EFE" w:rsidP="00AC3831">
      <w:pPr>
        <w:pStyle w:val="ListParagraph"/>
        <w:numPr>
          <w:ilvl w:val="0"/>
          <w:numId w:val="13"/>
        </w:numPr>
      </w:pPr>
      <w:r>
        <w:t>The</w:t>
      </w:r>
      <w:r w:rsidR="00E61A26">
        <w:t xml:space="preserve"> DB can have only a few items</w:t>
      </w:r>
      <w:r w:rsidR="003502F2">
        <w:t xml:space="preserve">. The items in </w:t>
      </w:r>
      <w:r w:rsidR="006754D1">
        <w:t>the</w:t>
      </w:r>
      <w:r w:rsidR="003502F2">
        <w:t xml:space="preserve"> DB shall be encode</w:t>
      </w:r>
      <w:r w:rsidR="008700F4">
        <w:t>d with</w:t>
      </w:r>
      <w:r w:rsidR="003502F2">
        <w:t xml:space="preserve"> </w:t>
      </w:r>
      <w:r w:rsidR="008700F4">
        <w:t>full</w:t>
      </w:r>
      <w:r w:rsidR="003502F2">
        <w:t xml:space="preserve"> </w:t>
      </w:r>
      <w:r w:rsidR="008700F4">
        <w:t>schema</w:t>
      </w:r>
      <w:r w:rsidR="003502F2">
        <w:t xml:space="preserve"> </w:t>
      </w:r>
      <w:r w:rsidR="008700F4">
        <w:t>as</w:t>
      </w:r>
      <w:r w:rsidR="003502F2">
        <w:t xml:space="preserve"> it is </w:t>
      </w:r>
      <w:r w:rsidR="008700F4">
        <w:t>defined</w:t>
      </w:r>
      <w:r w:rsidR="003502F2">
        <w:t xml:space="preserve"> by </w:t>
      </w:r>
      <w:r w:rsidR="0062578C">
        <w:t>now in</w:t>
      </w:r>
      <w:r w:rsidR="00653F67">
        <w:t xml:space="preserve"> M2 document</w:t>
      </w:r>
    </w:p>
    <w:p w14:paraId="262E577A" w14:textId="32C101BC" w:rsidR="00F6192F" w:rsidRPr="00960068" w:rsidRDefault="00F6192F" w:rsidP="00F6192F">
      <w:pPr>
        <w:pStyle w:val="ListParagraph"/>
        <w:numPr>
          <w:ilvl w:val="0"/>
          <w:numId w:val="13"/>
        </w:numPr>
      </w:pPr>
      <w:r w:rsidRPr="00960068">
        <w:t xml:space="preserve">Make sure that if user </w:t>
      </w:r>
      <w:r w:rsidR="0062578C" w:rsidRPr="00960068">
        <w:t>hits “</w:t>
      </w:r>
      <w:r w:rsidRPr="00960068">
        <w:t>search” or related button, and does not enter any parameters, you display full list of items from the DB</w:t>
      </w:r>
    </w:p>
    <w:p w14:paraId="262E577B" w14:textId="77777777" w:rsidR="00AC3831" w:rsidRDefault="00AC3831" w:rsidP="00AC3831"/>
    <w:p w14:paraId="262E577C" w14:textId="77777777" w:rsidR="00AC3831" w:rsidRDefault="00AC3831" w:rsidP="00AC3831"/>
    <w:p w14:paraId="262E577D" w14:textId="77777777" w:rsidR="00B35F56" w:rsidRPr="002022B4" w:rsidRDefault="006942F3">
      <w:pPr>
        <w:rPr>
          <w:b/>
        </w:rPr>
      </w:pPr>
      <w:r w:rsidRPr="002022B4">
        <w:rPr>
          <w:b/>
        </w:rPr>
        <w:t>You must use only</w:t>
      </w:r>
      <w:r w:rsidR="00B35F56" w:rsidRPr="002022B4">
        <w:rPr>
          <w:b/>
        </w:rPr>
        <w:t xml:space="preserve"> </w:t>
      </w:r>
      <w:r w:rsidRPr="002022B4">
        <w:rPr>
          <w:b/>
        </w:rPr>
        <w:t>selected</w:t>
      </w:r>
      <w:r w:rsidR="00B35F56" w:rsidRPr="002022B4">
        <w:rPr>
          <w:b/>
        </w:rPr>
        <w:t xml:space="preserve"> tools and frameworks for vertical prototype</w:t>
      </w:r>
      <w:r w:rsidRPr="002022B4">
        <w:rPr>
          <w:b/>
        </w:rPr>
        <w:t xml:space="preserve"> and </w:t>
      </w:r>
      <w:r w:rsidR="002022B4" w:rsidRPr="002022B4">
        <w:rPr>
          <w:b/>
        </w:rPr>
        <w:t>deploy</w:t>
      </w:r>
      <w:r w:rsidRPr="002022B4">
        <w:rPr>
          <w:b/>
        </w:rPr>
        <w:t xml:space="preserve"> it on your chosen deployment server.</w:t>
      </w:r>
    </w:p>
    <w:p w14:paraId="262E577E" w14:textId="77777777" w:rsidR="00B35F56" w:rsidRDefault="00B35F56"/>
    <w:p w14:paraId="262E577F" w14:textId="22445402" w:rsidR="00B35F56" w:rsidRDefault="00D90680">
      <w:r w:rsidRPr="007713D5">
        <w:lastRenderedPageBreak/>
        <w:t>Vertical prototype serves also to help the rest of the team get “on the same page” in terms of SW development</w:t>
      </w:r>
      <w:r w:rsidR="007713D5">
        <w:t>.</w:t>
      </w:r>
      <w:r>
        <w:rPr>
          <w:i/>
        </w:rPr>
        <w:t xml:space="preserve"> </w:t>
      </w:r>
      <w:r w:rsidR="00B35F56" w:rsidRPr="00D90680">
        <w:t xml:space="preserve">Back end team should also document vertical prototype code well and </w:t>
      </w:r>
      <w:r w:rsidR="006942F3" w:rsidRPr="00D90680">
        <w:t>use it</w:t>
      </w:r>
      <w:r w:rsidR="00B35F56" w:rsidRPr="00D90680">
        <w:t xml:space="preserve"> to educate the rest of the team on how to develop the rest of the product.</w:t>
      </w:r>
      <w:r w:rsidR="002022B4" w:rsidRPr="00D90680">
        <w:t xml:space="preserve"> Front end team can </w:t>
      </w:r>
      <w:r w:rsidR="007D353F">
        <w:t>use the</w:t>
      </w:r>
      <w:r w:rsidR="002022B4" w:rsidRPr="00D90680">
        <w:t xml:space="preserve"> test home page to establish rules for CSS and UI development. Back end and </w:t>
      </w:r>
      <w:r w:rsidR="0062578C" w:rsidRPr="00D90680">
        <w:t>front-end</w:t>
      </w:r>
      <w:r w:rsidR="002022B4" w:rsidRPr="00D90680">
        <w:t xml:space="preserve"> teams should also agree on common way to connect UI with back end and document it for all.</w:t>
      </w:r>
    </w:p>
    <w:p w14:paraId="262E5780" w14:textId="77777777" w:rsidR="003C4989" w:rsidRDefault="003C4989"/>
    <w:p w14:paraId="262E5781" w14:textId="64D214F7" w:rsidR="003C4989" w:rsidRPr="007013CF" w:rsidRDefault="003C4989">
      <w:pPr>
        <w:rPr>
          <w:b/>
        </w:rPr>
      </w:pPr>
      <w:r w:rsidRPr="007013CF">
        <w:rPr>
          <w:b/>
        </w:rPr>
        <w:t xml:space="preserve">Some </w:t>
      </w:r>
      <w:r w:rsidR="00960068">
        <w:rPr>
          <w:b/>
        </w:rPr>
        <w:t>resources</w:t>
      </w:r>
      <w:r w:rsidRPr="007013CF">
        <w:rPr>
          <w:b/>
        </w:rPr>
        <w:t xml:space="preserve"> related to VP</w:t>
      </w:r>
      <w:r w:rsidR="007013CF" w:rsidRPr="007013CF">
        <w:rPr>
          <w:b/>
        </w:rPr>
        <w:t xml:space="preserve"> SW arhc. </w:t>
      </w:r>
      <w:r w:rsidR="0062578C">
        <w:rPr>
          <w:b/>
        </w:rPr>
        <w:t>and</w:t>
      </w:r>
      <w:r w:rsidR="0062578C" w:rsidRPr="007013CF">
        <w:rPr>
          <w:b/>
        </w:rPr>
        <w:t xml:space="preserve"> development</w:t>
      </w:r>
    </w:p>
    <w:p w14:paraId="262E5782" w14:textId="77777777" w:rsidR="007013CF" w:rsidRDefault="00960068" w:rsidP="00960068">
      <w:pPr>
        <w:tabs>
          <w:tab w:val="left" w:pos="900"/>
        </w:tabs>
      </w:pPr>
      <w:r>
        <w:tab/>
      </w:r>
    </w:p>
    <w:p w14:paraId="262E5783" w14:textId="77777777" w:rsidR="00B71C96" w:rsidRPr="007013CF" w:rsidRDefault="00F6192F" w:rsidP="007013CF">
      <w:pPr>
        <w:numPr>
          <w:ilvl w:val="0"/>
          <w:numId w:val="16"/>
        </w:numPr>
      </w:pPr>
      <w:r w:rsidRPr="007013CF">
        <w:t xml:space="preserve">Tutorial with nodejs, developed by our former student and TA Nicholas Stepanov </w:t>
      </w:r>
    </w:p>
    <w:p w14:paraId="262E5784" w14:textId="77777777" w:rsidR="00B71C96" w:rsidRPr="007013CF" w:rsidRDefault="006966A5" w:rsidP="007013CF">
      <w:pPr>
        <w:numPr>
          <w:ilvl w:val="1"/>
          <w:numId w:val="16"/>
        </w:numPr>
      </w:pPr>
      <w:hyperlink r:id="rId8" w:history="1">
        <w:r w:rsidR="00F6192F" w:rsidRPr="007013CF">
          <w:rPr>
            <w:rStyle w:val="Hyperlink"/>
          </w:rPr>
          <w:t>https://medium.com/@nicholasstepanov/search-your-server-side-mysql-database-from-node-js-website-400cd68049fa</w:t>
        </w:r>
      </w:hyperlink>
      <w:r w:rsidR="00F6192F" w:rsidRPr="007013CF">
        <w:t xml:space="preserve">   </w:t>
      </w:r>
    </w:p>
    <w:p w14:paraId="262E5785" w14:textId="77777777" w:rsidR="00B71C96" w:rsidRPr="007013CF" w:rsidRDefault="00F6192F" w:rsidP="007013CF">
      <w:pPr>
        <w:numPr>
          <w:ilvl w:val="0"/>
          <w:numId w:val="16"/>
        </w:numPr>
      </w:pPr>
      <w:r w:rsidRPr="007013CF">
        <w:t>Tutorial with flask, developed by our SE instructor Jose Ortiz</w:t>
      </w:r>
    </w:p>
    <w:p w14:paraId="262E5786" w14:textId="77777777" w:rsidR="00B71C96" w:rsidRPr="007013CF" w:rsidRDefault="006966A5" w:rsidP="007013CF">
      <w:pPr>
        <w:numPr>
          <w:ilvl w:val="1"/>
          <w:numId w:val="16"/>
        </w:numPr>
      </w:pPr>
      <w:hyperlink r:id="rId9" w:history="1">
        <w:r w:rsidR="00F6192F" w:rsidRPr="007013CF">
          <w:rPr>
            <w:rStyle w:val="Hyperlink"/>
          </w:rPr>
          <w:t>https://medium.com/@joseortizcosta/search-utility-with-flask-and-mysql-60bb8ee83dad</w:t>
        </w:r>
      </w:hyperlink>
      <w:r w:rsidR="00F6192F" w:rsidRPr="007013CF">
        <w:t> </w:t>
      </w:r>
    </w:p>
    <w:p w14:paraId="262E5787" w14:textId="77777777" w:rsidR="00B71C96" w:rsidRPr="007013CF" w:rsidRDefault="00F6192F" w:rsidP="007013CF">
      <w:pPr>
        <w:numPr>
          <w:ilvl w:val="0"/>
          <w:numId w:val="16"/>
        </w:numPr>
      </w:pPr>
      <w:r w:rsidRPr="007013CF">
        <w:t>Tutorial with PHP, by Jose Ortiz</w:t>
      </w:r>
    </w:p>
    <w:p w14:paraId="262E5788" w14:textId="77777777" w:rsidR="00B71C96" w:rsidRPr="007013CF" w:rsidRDefault="006966A5" w:rsidP="007013CF">
      <w:pPr>
        <w:numPr>
          <w:ilvl w:val="1"/>
          <w:numId w:val="16"/>
        </w:numPr>
      </w:pPr>
      <w:hyperlink r:id="rId10" w:history="1">
        <w:r w:rsidR="00F6192F" w:rsidRPr="007013CF">
          <w:rPr>
            <w:rStyle w:val="Hyperlink"/>
          </w:rPr>
          <w:t>https://medium.com/@joseortizcosta/search-utility-with-php-and-mysql-as-backend-server-technologies-d3dac5128d8</w:t>
        </w:r>
      </w:hyperlink>
      <w:r w:rsidR="00F6192F" w:rsidRPr="007013CF">
        <w:t xml:space="preserve"> </w:t>
      </w:r>
    </w:p>
    <w:p w14:paraId="262E5789" w14:textId="77777777" w:rsidR="00B71C96" w:rsidRPr="007013CF" w:rsidRDefault="00F6192F" w:rsidP="007013CF">
      <w:pPr>
        <w:numPr>
          <w:ilvl w:val="0"/>
          <w:numId w:val="16"/>
        </w:numPr>
      </w:pPr>
      <w:r w:rsidRPr="007013CF">
        <w:t>How to use</w:t>
      </w:r>
      <w:r w:rsidR="007013CF">
        <w:t xml:space="preserve"> and leverage this</w:t>
      </w:r>
      <w:r w:rsidRPr="007013CF">
        <w:t>:</w:t>
      </w:r>
    </w:p>
    <w:p w14:paraId="262E578A" w14:textId="77777777" w:rsidR="00B71C96" w:rsidRPr="007013CF" w:rsidRDefault="00F6192F" w:rsidP="007013CF">
      <w:pPr>
        <w:numPr>
          <w:ilvl w:val="1"/>
          <w:numId w:val="16"/>
        </w:numPr>
      </w:pPr>
      <w:r w:rsidRPr="007013CF">
        <w:t>Study code to learn</w:t>
      </w:r>
    </w:p>
    <w:p w14:paraId="262E578B" w14:textId="77777777" w:rsidR="00B71C96" w:rsidRPr="007013CF" w:rsidRDefault="00F6192F" w:rsidP="007013CF">
      <w:pPr>
        <w:numPr>
          <w:ilvl w:val="1"/>
          <w:numId w:val="16"/>
        </w:numPr>
      </w:pPr>
      <w:r w:rsidRPr="007013CF">
        <w:t>Customize for your app; deeply and test then put on master branch</w:t>
      </w:r>
    </w:p>
    <w:p w14:paraId="262E578C" w14:textId="77777777" w:rsidR="00B71C96" w:rsidRPr="007013CF" w:rsidRDefault="00F6192F" w:rsidP="007013CF">
      <w:pPr>
        <w:numPr>
          <w:ilvl w:val="1"/>
          <w:numId w:val="16"/>
        </w:numPr>
      </w:pPr>
      <w:r w:rsidRPr="007013CF">
        <w:t>Document well, establish good APIs</w:t>
      </w:r>
    </w:p>
    <w:p w14:paraId="262E578D" w14:textId="77777777" w:rsidR="00B71C96" w:rsidRPr="007013CF" w:rsidRDefault="00F6192F" w:rsidP="007013CF">
      <w:pPr>
        <w:numPr>
          <w:ilvl w:val="1"/>
          <w:numId w:val="16"/>
        </w:numPr>
      </w:pPr>
      <w:r w:rsidRPr="007013CF">
        <w:t>Use as templates/architecture to guide each team member</w:t>
      </w:r>
    </w:p>
    <w:p w14:paraId="262E578E" w14:textId="77777777" w:rsidR="00960068" w:rsidRDefault="00960068" w:rsidP="007013CF"/>
    <w:p w14:paraId="262E578F" w14:textId="1204E123" w:rsidR="007013CF" w:rsidRPr="00D90680" w:rsidRDefault="007013CF" w:rsidP="007013CF">
      <w:r>
        <w:t xml:space="preserve">Also, </w:t>
      </w:r>
      <w:r w:rsidR="00FE17E9" w:rsidRPr="007013CF">
        <w:t>perform</w:t>
      </w:r>
      <w:r w:rsidRPr="007013CF">
        <w:t xml:space="preserve"> constant code reviews to ensure people follow the templates and APIs</w:t>
      </w:r>
    </w:p>
    <w:p w14:paraId="262E5790" w14:textId="77777777" w:rsidR="00725E8A" w:rsidRPr="00D90680" w:rsidRDefault="00725E8A"/>
    <w:p w14:paraId="262E5791" w14:textId="77777777" w:rsidR="003540F8" w:rsidRDefault="007013CF">
      <w:pPr>
        <w:rPr>
          <w:b/>
          <w:bCs/>
        </w:rPr>
      </w:pPr>
      <w:r w:rsidRPr="007013CF">
        <w:rPr>
          <w:b/>
          <w:bCs/>
        </w:rPr>
        <w:t>Organizing the DB for VP and beyond</w:t>
      </w:r>
    </w:p>
    <w:p w14:paraId="262E5792" w14:textId="77777777" w:rsidR="007013CF" w:rsidRDefault="007013CF">
      <w:pPr>
        <w:rPr>
          <w:b/>
          <w:bCs/>
        </w:rPr>
      </w:pPr>
    </w:p>
    <w:p w14:paraId="262E5793" w14:textId="77777777" w:rsidR="00B71C96" w:rsidRDefault="00F6192F" w:rsidP="00960068">
      <w:pPr>
        <w:rPr>
          <w:bCs/>
        </w:rPr>
      </w:pPr>
      <w:r w:rsidRPr="007013CF">
        <w:rPr>
          <w:bCs/>
        </w:rPr>
        <w:t xml:space="preserve">It is NOT a requirement to have your database and application on different servers. as in industry </w:t>
      </w:r>
      <w:r w:rsidRPr="007013CF">
        <w:rPr>
          <w:bCs/>
        </w:rPr>
        <w:sym w:font="Wingdings" w:char="00E8"/>
      </w:r>
      <w:r w:rsidRPr="007013CF">
        <w:rPr>
          <w:bCs/>
        </w:rPr>
        <w:t xml:space="preserve"> make it simple</w:t>
      </w:r>
    </w:p>
    <w:p w14:paraId="262E5794" w14:textId="77777777" w:rsidR="00960068" w:rsidRPr="007013CF" w:rsidRDefault="00960068" w:rsidP="00960068">
      <w:pPr>
        <w:rPr>
          <w:bCs/>
        </w:rPr>
      </w:pPr>
    </w:p>
    <w:p w14:paraId="262E5795" w14:textId="77777777" w:rsidR="007013CF" w:rsidRPr="00960068" w:rsidRDefault="007013CF" w:rsidP="007013CF">
      <w:pPr>
        <w:rPr>
          <w:bCs/>
          <w:u w:val="single"/>
        </w:rPr>
      </w:pPr>
      <w:r w:rsidRPr="00960068">
        <w:rPr>
          <w:bCs/>
          <w:u w:val="single"/>
        </w:rPr>
        <w:t>Main options</w:t>
      </w:r>
    </w:p>
    <w:p w14:paraId="262E5796" w14:textId="77777777" w:rsidR="00B71C96" w:rsidRPr="007013CF" w:rsidRDefault="00F6192F" w:rsidP="007013CF">
      <w:pPr>
        <w:numPr>
          <w:ilvl w:val="0"/>
          <w:numId w:val="18"/>
        </w:numPr>
        <w:rPr>
          <w:bCs/>
        </w:rPr>
      </w:pPr>
      <w:r w:rsidRPr="007013CF">
        <w:rPr>
          <w:bCs/>
        </w:rPr>
        <w:t>Main production DB and local DB for each member</w:t>
      </w:r>
    </w:p>
    <w:p w14:paraId="262E5797" w14:textId="77777777" w:rsidR="00B71C96" w:rsidRPr="007013CF" w:rsidRDefault="00F6192F" w:rsidP="007013CF">
      <w:pPr>
        <w:numPr>
          <w:ilvl w:val="1"/>
          <w:numId w:val="18"/>
        </w:numPr>
        <w:rPr>
          <w:bCs/>
        </w:rPr>
      </w:pPr>
      <w:r w:rsidRPr="007013CF">
        <w:rPr>
          <w:bCs/>
        </w:rPr>
        <w:t xml:space="preserve">Each member deploys and maintains their own localhost database (e.g. on their laptops) and the team has one main production DB for your application. </w:t>
      </w:r>
    </w:p>
    <w:p w14:paraId="262E5798" w14:textId="77777777" w:rsidR="00B71C96" w:rsidRPr="007013CF" w:rsidRDefault="00F6192F" w:rsidP="007013CF">
      <w:pPr>
        <w:numPr>
          <w:ilvl w:val="1"/>
          <w:numId w:val="18"/>
        </w:numPr>
        <w:rPr>
          <w:bCs/>
        </w:rPr>
      </w:pPr>
      <w:r w:rsidRPr="007013CF">
        <w:rPr>
          <w:bCs/>
        </w:rPr>
        <w:t>However, keeping these databases consistent is going to be a challenging task</w:t>
      </w:r>
    </w:p>
    <w:p w14:paraId="262E5799" w14:textId="77777777" w:rsidR="00B71C96" w:rsidRPr="007013CF" w:rsidRDefault="00F6192F" w:rsidP="007013CF">
      <w:pPr>
        <w:numPr>
          <w:ilvl w:val="0"/>
          <w:numId w:val="18"/>
        </w:numPr>
        <w:rPr>
          <w:bCs/>
        </w:rPr>
      </w:pPr>
      <w:r w:rsidRPr="007013CF">
        <w:rPr>
          <w:bCs/>
        </w:rPr>
        <w:t>Main DB and Test DB on deployment server, team accesses them</w:t>
      </w:r>
    </w:p>
    <w:p w14:paraId="262E579A" w14:textId="77777777" w:rsidR="00B71C96" w:rsidRPr="007013CF" w:rsidRDefault="00F6192F" w:rsidP="007013CF">
      <w:pPr>
        <w:numPr>
          <w:ilvl w:val="1"/>
          <w:numId w:val="18"/>
        </w:numPr>
        <w:rPr>
          <w:bCs/>
        </w:rPr>
      </w:pPr>
      <w:r w:rsidRPr="007013CF">
        <w:rPr>
          <w:bCs/>
        </w:rPr>
        <w:t xml:space="preserve">Run 2 databases (under the same DBMS software) on the remote server: production DB and a Test db. </w:t>
      </w:r>
    </w:p>
    <w:p w14:paraId="262E579B" w14:textId="77777777" w:rsidR="00B71C96" w:rsidRPr="007013CF" w:rsidRDefault="00F6192F" w:rsidP="007013CF">
      <w:pPr>
        <w:numPr>
          <w:ilvl w:val="1"/>
          <w:numId w:val="18"/>
        </w:numPr>
        <w:rPr>
          <w:bCs/>
        </w:rPr>
      </w:pPr>
      <w:r w:rsidRPr="007013CF">
        <w:rPr>
          <w:bCs/>
        </w:rPr>
        <w:t xml:space="preserve">Both should be maintained by the same team member. </w:t>
      </w:r>
    </w:p>
    <w:p w14:paraId="262E579C" w14:textId="77777777" w:rsidR="00B71C96" w:rsidRPr="007013CF" w:rsidRDefault="00F6192F" w:rsidP="007013CF">
      <w:pPr>
        <w:numPr>
          <w:ilvl w:val="1"/>
          <w:numId w:val="18"/>
        </w:numPr>
        <w:rPr>
          <w:bCs/>
        </w:rPr>
      </w:pPr>
      <w:r w:rsidRPr="007013CF">
        <w:rPr>
          <w:bCs/>
        </w:rPr>
        <w:t xml:space="preserve">The test and production database should be a similar as possible. </w:t>
      </w:r>
    </w:p>
    <w:p w14:paraId="262E579D" w14:textId="77777777" w:rsidR="007013CF" w:rsidRPr="007013CF" w:rsidRDefault="007013CF">
      <w:pPr>
        <w:rPr>
          <w:b/>
          <w:bCs/>
        </w:rPr>
      </w:pPr>
    </w:p>
    <w:p w14:paraId="262E579E" w14:textId="77777777" w:rsidR="007013CF" w:rsidRDefault="007013CF">
      <w:pPr>
        <w:rPr>
          <w:b/>
          <w:bCs/>
          <w:u w:val="single"/>
        </w:rPr>
      </w:pPr>
    </w:p>
    <w:p w14:paraId="262E579F" w14:textId="77777777" w:rsidR="007013CF" w:rsidRDefault="007013CF">
      <w:pPr>
        <w:rPr>
          <w:b/>
          <w:bCs/>
          <w:u w:val="single"/>
        </w:rPr>
      </w:pPr>
    </w:p>
    <w:p w14:paraId="262E57A0" w14:textId="77777777" w:rsidR="007013CF" w:rsidRDefault="007013CF">
      <w:pPr>
        <w:rPr>
          <w:b/>
          <w:bCs/>
          <w:u w:val="single"/>
        </w:rPr>
      </w:pPr>
    </w:p>
    <w:p w14:paraId="262E57A1" w14:textId="77777777" w:rsidR="00070292" w:rsidRPr="007B4BA1" w:rsidRDefault="00070292" w:rsidP="006B2381">
      <w:pPr>
        <w:pStyle w:val="Index"/>
        <w:suppressLineNumbers w:val="0"/>
        <w:tabs>
          <w:tab w:val="left" w:pos="720"/>
        </w:tabs>
        <w:rPr>
          <w:rFonts w:cs="Times New Roman"/>
          <w:b/>
          <w:sz w:val="28"/>
          <w:szCs w:val="28"/>
          <w:u w:val="single"/>
        </w:rPr>
      </w:pPr>
      <w:r w:rsidRPr="007B4BA1">
        <w:rPr>
          <w:rFonts w:cs="Times New Roman"/>
          <w:b/>
          <w:sz w:val="28"/>
          <w:szCs w:val="28"/>
          <w:u w:val="single"/>
        </w:rPr>
        <w:t xml:space="preserve">Vertical </w:t>
      </w:r>
      <w:r w:rsidR="00CF4C50" w:rsidRPr="007B4BA1">
        <w:rPr>
          <w:rFonts w:cs="Times New Roman"/>
          <w:b/>
          <w:sz w:val="28"/>
          <w:szCs w:val="28"/>
          <w:u w:val="single"/>
        </w:rPr>
        <w:t xml:space="preserve">SW </w:t>
      </w:r>
      <w:r w:rsidRPr="007B4BA1">
        <w:rPr>
          <w:rFonts w:cs="Times New Roman"/>
          <w:b/>
          <w:sz w:val="28"/>
          <w:szCs w:val="28"/>
          <w:u w:val="single"/>
        </w:rPr>
        <w:t>Prototype</w:t>
      </w:r>
      <w:r w:rsidR="00164CFE" w:rsidRPr="007B4BA1">
        <w:rPr>
          <w:rFonts w:cs="Times New Roman"/>
          <w:b/>
          <w:sz w:val="28"/>
          <w:szCs w:val="28"/>
          <w:u w:val="single"/>
        </w:rPr>
        <w:t xml:space="preserve"> delivery</w:t>
      </w:r>
      <w:r w:rsidR="00710260" w:rsidRPr="007B4BA1">
        <w:rPr>
          <w:rFonts w:cs="Times New Roman"/>
          <w:b/>
          <w:sz w:val="28"/>
          <w:szCs w:val="28"/>
          <w:u w:val="single"/>
        </w:rPr>
        <w:t>/submission</w:t>
      </w:r>
      <w:r w:rsidR="00BF0C6A">
        <w:rPr>
          <w:rFonts w:cs="Times New Roman"/>
          <w:b/>
          <w:sz w:val="28"/>
          <w:szCs w:val="28"/>
          <w:u w:val="single"/>
        </w:rPr>
        <w:t xml:space="preserve"> (may be different deadline from M2 document)</w:t>
      </w:r>
    </w:p>
    <w:p w14:paraId="262E57A2" w14:textId="77777777" w:rsidR="00070292" w:rsidRDefault="00070292" w:rsidP="006B2381">
      <w:pPr>
        <w:pStyle w:val="Index"/>
        <w:suppressLineNumbers w:val="0"/>
        <w:tabs>
          <w:tab w:val="left" w:pos="720"/>
        </w:tabs>
        <w:rPr>
          <w:rFonts w:cs="Times New Roman"/>
          <w:b/>
          <w:szCs w:val="28"/>
        </w:rPr>
      </w:pPr>
    </w:p>
    <w:p w14:paraId="262E57A3" w14:textId="634A1322" w:rsidR="007145D5" w:rsidRDefault="005E73B7" w:rsidP="007145D5">
      <w:pPr>
        <w:pStyle w:val="Index"/>
        <w:suppressLineNumbers w:val="0"/>
        <w:tabs>
          <w:tab w:val="left" w:pos="720"/>
        </w:tabs>
      </w:pPr>
      <w:r>
        <w:rPr>
          <w:rFonts w:cs="Times New Roman"/>
          <w:szCs w:val="28"/>
        </w:rPr>
        <w:t>Your</w:t>
      </w:r>
      <w:r w:rsidR="00255715" w:rsidRPr="00255715">
        <w:rPr>
          <w:rFonts w:cs="Times New Roman"/>
          <w:szCs w:val="28"/>
        </w:rPr>
        <w:t xml:space="preserve"> </w:t>
      </w:r>
      <w:r w:rsidR="00163C39">
        <w:rPr>
          <w:rFonts w:cs="Times New Roman"/>
          <w:szCs w:val="28"/>
        </w:rPr>
        <w:t xml:space="preserve">team </w:t>
      </w:r>
      <w:r w:rsidR="007145D5">
        <w:rPr>
          <w:rFonts w:cs="Times New Roman"/>
          <w:szCs w:val="28"/>
        </w:rPr>
        <w:t xml:space="preserve">will submit vertical prototype similarly as M0, via e-mail to class CTO </w:t>
      </w:r>
      <w:r w:rsidR="009D76C8">
        <w:rPr>
          <w:rFonts w:cs="Times New Roman"/>
          <w:szCs w:val="28"/>
        </w:rPr>
        <w:t>and Prof. Villar</w:t>
      </w:r>
      <w:r w:rsidR="00AC3831">
        <w:rPr>
          <w:rFonts w:cs="Times New Roman"/>
          <w:szCs w:val="28"/>
        </w:rPr>
        <w:t xml:space="preserve"> by the </w:t>
      </w:r>
      <w:r w:rsidR="007D353F">
        <w:rPr>
          <w:rFonts w:cs="Times New Roman"/>
          <w:szCs w:val="28"/>
        </w:rPr>
        <w:t>deadline (may</w:t>
      </w:r>
      <w:r w:rsidR="007713D5">
        <w:rPr>
          <w:rFonts w:cs="Times New Roman"/>
          <w:szCs w:val="28"/>
        </w:rPr>
        <w:t xml:space="preserve"> </w:t>
      </w:r>
      <w:r w:rsidR="007D353F">
        <w:rPr>
          <w:rFonts w:cs="Times New Roman"/>
          <w:szCs w:val="28"/>
        </w:rPr>
        <w:t>be different one from M2 document deadline)</w:t>
      </w:r>
      <w:r w:rsidR="007145D5">
        <w:rPr>
          <w:rFonts w:cs="Times New Roman"/>
          <w:szCs w:val="28"/>
        </w:rPr>
        <w:t xml:space="preserve">. The submission format and process </w:t>
      </w:r>
      <w:r w:rsidR="00402D02">
        <w:rPr>
          <w:rFonts w:cs="Times New Roman"/>
          <w:b/>
          <w:szCs w:val="28"/>
        </w:rPr>
        <w:t>must</w:t>
      </w:r>
      <w:r w:rsidR="007145D5" w:rsidRPr="007145D5">
        <w:rPr>
          <w:rFonts w:cs="Times New Roman"/>
          <w:b/>
          <w:szCs w:val="28"/>
        </w:rPr>
        <w:t xml:space="preserve"> be followed precisely</w:t>
      </w:r>
      <w:r w:rsidR="007145D5">
        <w:rPr>
          <w:rFonts w:cs="Times New Roman"/>
          <w:szCs w:val="28"/>
        </w:rPr>
        <w:t xml:space="preserve">, as always. </w:t>
      </w:r>
      <w:r w:rsidR="007145D5">
        <w:t xml:space="preserve">Submission must be done by the deadline specified; any extension has to be </w:t>
      </w:r>
      <w:r w:rsidR="007D353F">
        <w:t>approved 24</w:t>
      </w:r>
      <w:r w:rsidR="00402D02">
        <w:t xml:space="preserve"> h </w:t>
      </w:r>
      <w:r w:rsidR="007145D5">
        <w:t>ahead of time.</w:t>
      </w:r>
      <w:r w:rsidR="00F57DF3">
        <w:t xml:space="preserve"> </w:t>
      </w:r>
    </w:p>
    <w:p w14:paraId="262E57A4" w14:textId="77777777" w:rsidR="00F57DF3" w:rsidRDefault="00F57DF3" w:rsidP="007145D5">
      <w:pPr>
        <w:pStyle w:val="Index"/>
        <w:suppressLineNumbers w:val="0"/>
        <w:tabs>
          <w:tab w:val="left" w:pos="720"/>
        </w:tabs>
        <w:rPr>
          <w:rFonts w:cs="Times New Roman"/>
          <w:szCs w:val="28"/>
        </w:rPr>
      </w:pPr>
    </w:p>
    <w:p w14:paraId="262E57A5" w14:textId="162D3161" w:rsidR="00F57DF3" w:rsidRDefault="00F57DF3" w:rsidP="00F57DF3">
      <w:r>
        <w:rPr>
          <w:b/>
        </w:rPr>
        <w:t>e-mail s</w:t>
      </w:r>
      <w:r w:rsidRPr="000A2AD2">
        <w:rPr>
          <w:b/>
          <w:bCs/>
        </w:rPr>
        <w:t>ubject</w:t>
      </w:r>
      <w:r>
        <w:rPr>
          <w:b/>
          <w:bCs/>
        </w:rPr>
        <w:t xml:space="preserve"> line:  </w:t>
      </w:r>
      <w:r>
        <w:t xml:space="preserve">Must be “CSC648-848 </w:t>
      </w:r>
      <w:r w:rsidR="008D71BC">
        <w:t>Spring 2020</w:t>
      </w:r>
      <w:r>
        <w:t xml:space="preserve"> </w:t>
      </w:r>
      <w:r w:rsidR="00960068">
        <w:t xml:space="preserve">Section M </w:t>
      </w:r>
      <w:r>
        <w:t xml:space="preserve">Milestone2 Vertical </w:t>
      </w:r>
      <w:r w:rsidR="0062578C">
        <w:t>Prototype Team</w:t>
      </w:r>
      <w:r>
        <w:t xml:space="preserve"> N” in the subject line (</w:t>
      </w:r>
      <w:r w:rsidR="00960068">
        <w:t xml:space="preserve">M is section, </w:t>
      </w:r>
      <w:r>
        <w:t>N is a team number (01, 02 etc.).</w:t>
      </w:r>
    </w:p>
    <w:p w14:paraId="262E57A6" w14:textId="77777777" w:rsidR="00F57DF3" w:rsidRDefault="00F57DF3" w:rsidP="00F57DF3"/>
    <w:p w14:paraId="262E57A7" w14:textId="77777777" w:rsidR="00653F67" w:rsidRPr="007D353F" w:rsidRDefault="00F57DF3" w:rsidP="007D353F">
      <w:r w:rsidRPr="00F57DF3">
        <w:rPr>
          <w:b/>
        </w:rPr>
        <w:t xml:space="preserve">e-mail body </w:t>
      </w:r>
      <w:r w:rsidRPr="007D353F">
        <w:t>contains</w:t>
      </w:r>
      <w:r w:rsidR="007D353F" w:rsidRPr="007D353F">
        <w:t xml:space="preserve"> the form with your data, </w:t>
      </w:r>
      <w:r w:rsidR="007D353F" w:rsidRPr="007713D5">
        <w:rPr>
          <w:b/>
        </w:rPr>
        <w:t>as in Appendix I below</w:t>
      </w:r>
      <w:r w:rsidR="007D353F" w:rsidRPr="007D353F">
        <w:t>.</w:t>
      </w:r>
    </w:p>
    <w:p w14:paraId="262E57A8" w14:textId="77777777" w:rsidR="00F57DF3" w:rsidRDefault="00F57DF3" w:rsidP="00F57DF3"/>
    <w:p w14:paraId="262E57A9" w14:textId="77777777" w:rsidR="007145D5" w:rsidRDefault="007145D5" w:rsidP="007145D5">
      <w:pPr>
        <w:pStyle w:val="Index"/>
        <w:suppressLineNumbers w:val="0"/>
        <w:tabs>
          <w:tab w:val="left" w:pos="720"/>
        </w:tabs>
        <w:rPr>
          <w:szCs w:val="28"/>
        </w:rPr>
      </w:pPr>
    </w:p>
    <w:p w14:paraId="262E57AA" w14:textId="77777777" w:rsidR="00A4667A" w:rsidRDefault="00A4667A" w:rsidP="00C33935">
      <w:pPr>
        <w:pStyle w:val="Index"/>
        <w:suppressLineNumbers w:val="0"/>
        <w:tabs>
          <w:tab w:val="left" w:pos="720"/>
        </w:tabs>
        <w:rPr>
          <w:szCs w:val="28"/>
        </w:rPr>
      </w:pPr>
    </w:p>
    <w:p w14:paraId="262E57AB" w14:textId="77777777" w:rsidR="00B320AE" w:rsidRPr="004669CF" w:rsidRDefault="00B320AE" w:rsidP="00C33935">
      <w:pPr>
        <w:pStyle w:val="Index"/>
        <w:suppressLineNumbers w:val="0"/>
        <w:tabs>
          <w:tab w:val="left" w:pos="720"/>
        </w:tabs>
        <w:rPr>
          <w:szCs w:val="28"/>
          <w:u w:val="single"/>
        </w:rPr>
      </w:pPr>
      <w:r w:rsidRPr="004669CF">
        <w:rPr>
          <w:szCs w:val="28"/>
          <w:u w:val="single"/>
        </w:rPr>
        <w:t xml:space="preserve">Vertical prototype </w:t>
      </w:r>
      <w:r w:rsidR="00D4410C" w:rsidRPr="004669CF">
        <w:rPr>
          <w:szCs w:val="28"/>
          <w:u w:val="single"/>
        </w:rPr>
        <w:t>shall</w:t>
      </w:r>
      <w:r w:rsidRPr="004669CF">
        <w:rPr>
          <w:szCs w:val="28"/>
          <w:u w:val="single"/>
        </w:rPr>
        <w:t xml:space="preserve"> be evaluated </w:t>
      </w:r>
      <w:r w:rsidR="007713D5">
        <w:rPr>
          <w:szCs w:val="28"/>
          <w:u w:val="single"/>
        </w:rPr>
        <w:t xml:space="preserve">(but not graded) </w:t>
      </w:r>
      <w:r w:rsidR="00F17107">
        <w:rPr>
          <w:szCs w:val="28"/>
          <w:u w:val="single"/>
        </w:rPr>
        <w:t xml:space="preserve">by </w:t>
      </w:r>
      <w:r w:rsidR="00AC3831">
        <w:rPr>
          <w:szCs w:val="28"/>
          <w:u w:val="single"/>
        </w:rPr>
        <w:t>class</w:t>
      </w:r>
      <w:r w:rsidR="00F17107">
        <w:rPr>
          <w:szCs w:val="28"/>
          <w:u w:val="single"/>
        </w:rPr>
        <w:t xml:space="preserve"> CTO</w:t>
      </w:r>
      <w:r w:rsidR="00302137">
        <w:rPr>
          <w:szCs w:val="28"/>
          <w:u w:val="single"/>
        </w:rPr>
        <w:t xml:space="preserve"> </w:t>
      </w:r>
      <w:r w:rsidRPr="004669CF">
        <w:rPr>
          <w:szCs w:val="28"/>
          <w:u w:val="single"/>
        </w:rPr>
        <w:t>base</w:t>
      </w:r>
      <w:r w:rsidR="00D4410C" w:rsidRPr="004669CF">
        <w:rPr>
          <w:szCs w:val="28"/>
          <w:u w:val="single"/>
        </w:rPr>
        <w:t>d</w:t>
      </w:r>
      <w:r w:rsidRPr="004669CF">
        <w:rPr>
          <w:szCs w:val="28"/>
          <w:u w:val="single"/>
        </w:rPr>
        <w:t xml:space="preserve"> on:</w:t>
      </w:r>
    </w:p>
    <w:p w14:paraId="262E57AC" w14:textId="77777777" w:rsidR="00B320AE" w:rsidRDefault="00B320AE" w:rsidP="00B320AE">
      <w:pPr>
        <w:pStyle w:val="Index"/>
        <w:numPr>
          <w:ilvl w:val="0"/>
          <w:numId w:val="12"/>
        </w:numPr>
        <w:suppressLineNumbers w:val="0"/>
        <w:tabs>
          <w:tab w:val="left" w:pos="720"/>
        </w:tabs>
        <w:rPr>
          <w:szCs w:val="28"/>
        </w:rPr>
      </w:pPr>
      <w:r>
        <w:rPr>
          <w:szCs w:val="28"/>
        </w:rPr>
        <w:t>Functionality and correct search and results display</w:t>
      </w:r>
      <w:r w:rsidR="00F57DF3">
        <w:rPr>
          <w:szCs w:val="28"/>
        </w:rPr>
        <w:t xml:space="preserve"> (be sure to test before sending it)</w:t>
      </w:r>
    </w:p>
    <w:p w14:paraId="262E57AD" w14:textId="77777777" w:rsidR="00B320AE" w:rsidRDefault="00B320AE" w:rsidP="00B320AE">
      <w:pPr>
        <w:pStyle w:val="Index"/>
        <w:numPr>
          <w:ilvl w:val="0"/>
          <w:numId w:val="12"/>
        </w:numPr>
        <w:suppressLineNumbers w:val="0"/>
        <w:tabs>
          <w:tab w:val="left" w:pos="720"/>
        </w:tabs>
        <w:rPr>
          <w:szCs w:val="28"/>
        </w:rPr>
      </w:pPr>
      <w:r>
        <w:rPr>
          <w:szCs w:val="28"/>
        </w:rPr>
        <w:t>Code organization and architecture</w:t>
      </w:r>
    </w:p>
    <w:p w14:paraId="262E57AE" w14:textId="77777777" w:rsidR="00B320AE" w:rsidRDefault="00B320AE" w:rsidP="00B320AE">
      <w:pPr>
        <w:pStyle w:val="Index"/>
        <w:numPr>
          <w:ilvl w:val="0"/>
          <w:numId w:val="12"/>
        </w:numPr>
        <w:suppressLineNumbers w:val="0"/>
        <w:tabs>
          <w:tab w:val="left" w:pos="720"/>
        </w:tabs>
        <w:rPr>
          <w:szCs w:val="28"/>
        </w:rPr>
      </w:pPr>
      <w:r>
        <w:rPr>
          <w:szCs w:val="28"/>
        </w:rPr>
        <w:t xml:space="preserve">Proper use of frameworks </w:t>
      </w:r>
    </w:p>
    <w:p w14:paraId="262E57AF" w14:textId="77777777" w:rsidR="00B320AE" w:rsidRDefault="00B320AE" w:rsidP="00B320AE">
      <w:pPr>
        <w:pStyle w:val="Index"/>
        <w:numPr>
          <w:ilvl w:val="0"/>
          <w:numId w:val="12"/>
        </w:numPr>
        <w:suppressLineNumbers w:val="0"/>
        <w:tabs>
          <w:tab w:val="left" w:pos="720"/>
        </w:tabs>
        <w:rPr>
          <w:szCs w:val="28"/>
        </w:rPr>
      </w:pPr>
      <w:r>
        <w:rPr>
          <w:szCs w:val="28"/>
        </w:rPr>
        <w:t>Correct deployment on a chosen team server for final delivery</w:t>
      </w:r>
    </w:p>
    <w:p w14:paraId="262E57B0" w14:textId="77777777" w:rsidR="00960068" w:rsidRDefault="00960068" w:rsidP="00C33935">
      <w:pPr>
        <w:pStyle w:val="Index"/>
        <w:suppressLineNumbers w:val="0"/>
        <w:tabs>
          <w:tab w:val="left" w:pos="720"/>
        </w:tabs>
        <w:rPr>
          <w:u w:val="single"/>
        </w:rPr>
      </w:pPr>
    </w:p>
    <w:p w14:paraId="262E57B1" w14:textId="77777777" w:rsidR="004669CF" w:rsidRPr="004669CF" w:rsidRDefault="004669CF" w:rsidP="00C33935">
      <w:pPr>
        <w:pStyle w:val="Index"/>
        <w:suppressLineNumbers w:val="0"/>
        <w:tabs>
          <w:tab w:val="left" w:pos="720"/>
        </w:tabs>
        <w:rPr>
          <w:u w:val="single"/>
        </w:rPr>
      </w:pPr>
      <w:r w:rsidRPr="004669CF">
        <w:rPr>
          <w:u w:val="single"/>
        </w:rPr>
        <w:t>Instructors’ feedback</w:t>
      </w:r>
      <w:r w:rsidR="005936DB">
        <w:rPr>
          <w:u w:val="single"/>
        </w:rPr>
        <w:t xml:space="preserve"> on vertical prototype and your responsibilities</w:t>
      </w:r>
    </w:p>
    <w:p w14:paraId="262E57B2" w14:textId="77777777" w:rsidR="00AC3831" w:rsidRDefault="00AC3831" w:rsidP="00C33935">
      <w:pPr>
        <w:pStyle w:val="Index"/>
        <w:suppressLineNumbers w:val="0"/>
        <w:tabs>
          <w:tab w:val="left" w:pos="720"/>
        </w:tabs>
      </w:pPr>
    </w:p>
    <w:p w14:paraId="262E57B3" w14:textId="3FDA69AB" w:rsidR="007D353F" w:rsidRDefault="007D353F" w:rsidP="007D353F">
      <w:r w:rsidRPr="007D353F">
        <w:t>Vertical SW prototype</w:t>
      </w:r>
      <w:r>
        <w:t xml:space="preserve"> will be reviewed off-line by class CTO and you will get the feedback which you </w:t>
      </w:r>
      <w:r w:rsidRPr="005936DB">
        <w:rPr>
          <w:u w:val="single"/>
        </w:rPr>
        <w:t>must analyze and incorporate as necessary</w:t>
      </w:r>
      <w:r>
        <w:t xml:space="preserve">. Then you can </w:t>
      </w:r>
      <w:r w:rsidR="005936DB">
        <w:t>use this</w:t>
      </w:r>
      <w:r>
        <w:t xml:space="preserve"> code </w:t>
      </w:r>
      <w:r w:rsidR="00960068">
        <w:t>as a</w:t>
      </w:r>
      <w:r>
        <w:t xml:space="preserve"> basis for developing the fi</w:t>
      </w:r>
      <w:r w:rsidR="0062578C">
        <w:t>na</w:t>
      </w:r>
      <w:r>
        <w:t>l app.</w:t>
      </w:r>
    </w:p>
    <w:p w14:paraId="262E57B4" w14:textId="77777777" w:rsidR="007D353F" w:rsidRDefault="007D353F" w:rsidP="00C33935">
      <w:pPr>
        <w:pStyle w:val="Index"/>
        <w:suppressLineNumbers w:val="0"/>
        <w:tabs>
          <w:tab w:val="left" w:pos="720"/>
        </w:tabs>
      </w:pPr>
    </w:p>
    <w:p w14:paraId="262E57B5" w14:textId="77777777" w:rsidR="004669CF" w:rsidRPr="005936DB" w:rsidRDefault="004669CF" w:rsidP="00C33935">
      <w:pPr>
        <w:pStyle w:val="Index"/>
        <w:suppressLineNumbers w:val="0"/>
        <w:tabs>
          <w:tab w:val="left" w:pos="720"/>
        </w:tabs>
      </w:pPr>
      <w:r w:rsidRPr="005936DB">
        <w:t xml:space="preserve">We will not grade vertical prototype but you </w:t>
      </w:r>
      <w:r w:rsidR="005936DB" w:rsidRPr="005936DB">
        <w:rPr>
          <w:u w:val="single"/>
        </w:rPr>
        <w:t>must</w:t>
      </w:r>
      <w:r w:rsidRPr="005936DB">
        <w:t xml:space="preserve"> follow up feedback from instructors</w:t>
      </w:r>
      <w:r w:rsidR="00F57DF3" w:rsidRPr="005936DB">
        <w:t xml:space="preserve"> and revise accordingly after submission</w:t>
      </w:r>
      <w:r w:rsidRPr="005936DB">
        <w:t>.</w:t>
      </w:r>
    </w:p>
    <w:p w14:paraId="262E57B6" w14:textId="77777777" w:rsidR="00F57DF3" w:rsidRDefault="00F57DF3" w:rsidP="00C33935">
      <w:pPr>
        <w:pStyle w:val="Index"/>
        <w:suppressLineNumbers w:val="0"/>
        <w:tabs>
          <w:tab w:val="left" w:pos="720"/>
        </w:tabs>
        <w:rPr>
          <w:b/>
        </w:rPr>
      </w:pPr>
    </w:p>
    <w:p w14:paraId="262E57B7" w14:textId="77777777" w:rsidR="00F57DF3" w:rsidRDefault="00F57DF3" w:rsidP="00C33935">
      <w:pPr>
        <w:pStyle w:val="Index"/>
        <w:suppressLineNumbers w:val="0"/>
        <w:tabs>
          <w:tab w:val="left" w:pos="720"/>
        </w:tabs>
        <w:rPr>
          <w:b/>
        </w:rPr>
      </w:pPr>
      <w:r>
        <w:rPr>
          <w:b/>
        </w:rPr>
        <w:t xml:space="preserve">However, any issues like sever bugs that prevent evaluation, or incorrect submission process will </w:t>
      </w:r>
      <w:r w:rsidR="00204F34">
        <w:rPr>
          <w:b/>
        </w:rPr>
        <w:t>be considered</w:t>
      </w:r>
      <w:r>
        <w:rPr>
          <w:b/>
        </w:rPr>
        <w:t xml:space="preserve"> incomplete delivery and be noted under team grade rubric of SE Process. </w:t>
      </w:r>
    </w:p>
    <w:p w14:paraId="262E57B8" w14:textId="77777777" w:rsidR="00A545DE" w:rsidRPr="00C91A2C" w:rsidRDefault="00A545DE" w:rsidP="00C33935">
      <w:pPr>
        <w:pStyle w:val="Index"/>
        <w:suppressLineNumbers w:val="0"/>
        <w:tabs>
          <w:tab w:val="left" w:pos="720"/>
        </w:tabs>
        <w:rPr>
          <w:b/>
        </w:rPr>
      </w:pPr>
    </w:p>
    <w:p w14:paraId="262E57B9" w14:textId="77777777" w:rsidR="005936DB" w:rsidRDefault="005936DB">
      <w:pPr>
        <w:suppressAutoHyphens w:val="0"/>
      </w:pPr>
      <w:r>
        <w:br w:type="page"/>
      </w:r>
    </w:p>
    <w:p w14:paraId="262E57BA" w14:textId="77777777" w:rsidR="007D353F" w:rsidRPr="007013CF" w:rsidRDefault="007D353F" w:rsidP="007820D5">
      <w:pPr>
        <w:rPr>
          <w:b/>
          <w:sz w:val="40"/>
        </w:rPr>
      </w:pPr>
      <w:r w:rsidRPr="007013CF">
        <w:rPr>
          <w:b/>
          <w:sz w:val="40"/>
        </w:rPr>
        <w:lastRenderedPageBreak/>
        <w:t xml:space="preserve">Appendix I – form to be filled out and included in e-mail </w:t>
      </w:r>
      <w:r w:rsidR="00306FBE" w:rsidRPr="007013CF">
        <w:rPr>
          <w:b/>
          <w:sz w:val="40"/>
        </w:rPr>
        <w:t xml:space="preserve">body </w:t>
      </w:r>
      <w:r w:rsidRPr="007013CF">
        <w:rPr>
          <w:b/>
          <w:sz w:val="40"/>
        </w:rPr>
        <w:t xml:space="preserve">for </w:t>
      </w:r>
      <w:r w:rsidR="00306FBE" w:rsidRPr="007013CF">
        <w:rPr>
          <w:b/>
          <w:sz w:val="40"/>
        </w:rPr>
        <w:t xml:space="preserve">M2 </w:t>
      </w:r>
      <w:r w:rsidRPr="007013CF">
        <w:rPr>
          <w:b/>
          <w:sz w:val="40"/>
        </w:rPr>
        <w:t xml:space="preserve">vertical </w:t>
      </w:r>
      <w:r w:rsidR="00306FBE" w:rsidRPr="007013CF">
        <w:rPr>
          <w:b/>
          <w:sz w:val="40"/>
        </w:rPr>
        <w:t>prototype</w:t>
      </w:r>
      <w:r w:rsidRPr="007013CF">
        <w:rPr>
          <w:b/>
          <w:sz w:val="40"/>
        </w:rPr>
        <w:t xml:space="preserve"> delivery</w:t>
      </w:r>
    </w:p>
    <w:p w14:paraId="262E57BB" w14:textId="77777777" w:rsidR="00DA1535" w:rsidRDefault="00DA1535" w:rsidP="007820D5"/>
    <w:p w14:paraId="262E57BC" w14:textId="77777777" w:rsidR="00CD70B8" w:rsidRDefault="00CD70B8"/>
    <w:p w14:paraId="262E57BD" w14:textId="77777777" w:rsidR="00D63CB6" w:rsidRDefault="00D63CB6"/>
    <w:p w14:paraId="262E57BE" w14:textId="77777777" w:rsidR="00D63CB6" w:rsidRPr="007013CF" w:rsidRDefault="00D63CB6" w:rsidP="00D63CB6">
      <w:pPr>
        <w:jc w:val="center"/>
        <w:rPr>
          <w:sz w:val="36"/>
        </w:rPr>
      </w:pPr>
      <w:r w:rsidRPr="007013CF">
        <w:rPr>
          <w:sz w:val="36"/>
        </w:rPr>
        <w:t xml:space="preserve">Milestone </w:t>
      </w:r>
      <w:r w:rsidR="00306FBE" w:rsidRPr="007013CF">
        <w:rPr>
          <w:sz w:val="36"/>
        </w:rPr>
        <w:t>2 Vertical Prototype</w:t>
      </w:r>
      <w:r w:rsidR="0021632C" w:rsidRPr="007013CF">
        <w:rPr>
          <w:sz w:val="36"/>
        </w:rPr>
        <w:t xml:space="preserve"> Form</w:t>
      </w:r>
      <w:r w:rsidR="00306FBE" w:rsidRPr="007013CF">
        <w:rPr>
          <w:sz w:val="36"/>
        </w:rPr>
        <w:t xml:space="preserve"> </w:t>
      </w:r>
    </w:p>
    <w:p w14:paraId="262E57BF" w14:textId="77777777" w:rsidR="00D63CB6" w:rsidRPr="007013CF" w:rsidRDefault="00D63CB6" w:rsidP="00D63CB6">
      <w:pPr>
        <w:jc w:val="center"/>
        <w:rPr>
          <w:sz w:val="36"/>
        </w:rPr>
      </w:pPr>
      <w:r w:rsidRPr="007013CF">
        <w:rPr>
          <w:sz w:val="36"/>
        </w:rPr>
        <w:t>Team Number</w:t>
      </w:r>
      <w:r w:rsidR="00306FBE" w:rsidRPr="007013CF">
        <w:rPr>
          <w:sz w:val="36"/>
        </w:rPr>
        <w:t xml:space="preserve"> &lt;N&gt;</w:t>
      </w:r>
    </w:p>
    <w:p w14:paraId="262E57C0" w14:textId="77777777" w:rsidR="00306FBE" w:rsidRDefault="00306FBE" w:rsidP="00D63CB6"/>
    <w:p w14:paraId="262E57C1" w14:textId="77777777" w:rsidR="00306FBE" w:rsidRDefault="00D63CB6" w:rsidP="00D63CB6">
      <w:r>
        <w:t xml:space="preserve">The below form is used for submission of needed information for the current milestone.  The below table is used to help access certain parts of your web application. Please make sure the information submitted is accurate and up to date to ensure grading of the </w:t>
      </w:r>
    </w:p>
    <w:p w14:paraId="262E57C2" w14:textId="77777777" w:rsidR="00D63CB6" w:rsidRDefault="00D63CB6" w:rsidP="00D63CB6">
      <w:r>
        <w:t>milestone is completed in an efficient manner.</w:t>
      </w:r>
    </w:p>
    <w:p w14:paraId="262E57C3" w14:textId="77777777" w:rsidR="00306FBE" w:rsidRDefault="00306FBE" w:rsidP="00D63CB6"/>
    <w:tbl>
      <w:tblPr>
        <w:tblStyle w:val="GridTable1Light1"/>
        <w:tblW w:w="10075" w:type="dxa"/>
        <w:tblLook w:val="04A0" w:firstRow="1" w:lastRow="0" w:firstColumn="1" w:lastColumn="0" w:noHBand="0" w:noVBand="1"/>
      </w:tblPr>
      <w:tblGrid>
        <w:gridCol w:w="2335"/>
        <w:gridCol w:w="7740"/>
      </w:tblGrid>
      <w:tr w:rsidR="00D63CB6" w14:paraId="262E57C6" w14:textId="77777777" w:rsidTr="00BB56D0">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62E57C4" w14:textId="77777777" w:rsidR="00D63CB6" w:rsidRDefault="00D63CB6" w:rsidP="00BB56D0">
            <w:pPr>
              <w:jc w:val="center"/>
              <w:rPr>
                <w:sz w:val="24"/>
                <w:szCs w:val="24"/>
              </w:rPr>
            </w:pPr>
            <w:r>
              <w:rPr>
                <w:sz w:val="24"/>
                <w:szCs w:val="24"/>
              </w:rPr>
              <w:t>Item</w:t>
            </w:r>
          </w:p>
        </w:tc>
        <w:tc>
          <w:tcPr>
            <w:tcW w:w="774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62E57C5" w14:textId="77777777" w:rsidR="00D63CB6" w:rsidRDefault="00D63CB6" w:rsidP="00BB56D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Credentials</w:t>
            </w:r>
          </w:p>
        </w:tc>
      </w:tr>
      <w:tr w:rsidR="00D63CB6" w14:paraId="262E57C9" w14:textId="77777777" w:rsidTr="00BB56D0">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E57C7" w14:textId="77777777" w:rsidR="00D63CB6" w:rsidRDefault="00D63CB6" w:rsidP="00BB56D0">
            <w:pPr>
              <w:jc w:val="center"/>
              <w:rPr>
                <w:sz w:val="24"/>
                <w:szCs w:val="24"/>
              </w:rPr>
            </w:pPr>
            <w:r>
              <w:rPr>
                <w:sz w:val="24"/>
                <w:szCs w:val="24"/>
              </w:rPr>
              <w:t>Website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C8" w14:textId="77777777" w:rsidR="00D63CB6" w:rsidRDefault="00D63CB6" w:rsidP="00BB56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A1535" w14:paraId="262E57CC" w14:textId="77777777" w:rsidTr="00BB56D0">
        <w:trPr>
          <w:trHeight w:val="24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CA" w14:textId="77777777" w:rsidR="00DA1535" w:rsidRDefault="00DA1535" w:rsidP="00BB56D0">
            <w:pPr>
              <w:jc w:val="center"/>
            </w:pPr>
            <w:r>
              <w:t>Website URL to search page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CB" w14:textId="77777777" w:rsidR="00DA1535" w:rsidRDefault="00DA1535" w:rsidP="00BB56D0">
            <w:pPr>
              <w:jc w:val="center"/>
              <w:cnfStyle w:val="000000000000" w:firstRow="0" w:lastRow="0" w:firstColumn="0" w:lastColumn="0" w:oddVBand="0" w:evenVBand="0" w:oddHBand="0" w:evenHBand="0" w:firstRowFirstColumn="0" w:firstRowLastColumn="0" w:lastRowFirstColumn="0" w:lastRowLastColumn="0"/>
            </w:pPr>
          </w:p>
        </w:tc>
      </w:tr>
      <w:tr w:rsidR="00D63CB6" w14:paraId="262E57CF" w14:textId="77777777" w:rsidTr="00BB56D0">
        <w:trPr>
          <w:trHeight w:val="24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E57CD" w14:textId="77777777" w:rsidR="00D63CB6" w:rsidRDefault="00D63CB6" w:rsidP="00BB56D0">
            <w:pPr>
              <w:jc w:val="center"/>
              <w:rPr>
                <w:sz w:val="24"/>
                <w:szCs w:val="24"/>
              </w:rPr>
            </w:pPr>
            <w:r>
              <w:rPr>
                <w:sz w:val="24"/>
                <w:szCs w:val="24"/>
              </w:rPr>
              <w:t>SSH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CE" w14:textId="77777777" w:rsidR="00D63CB6" w:rsidRDefault="00D63CB6" w:rsidP="00BB56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3CB6" w14:paraId="262E57D2" w14:textId="77777777" w:rsidTr="00BB56D0">
        <w:trPr>
          <w:trHeight w:val="35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E57D0" w14:textId="77777777" w:rsidR="00D63CB6" w:rsidRDefault="00D63CB6" w:rsidP="00BB56D0">
            <w:pPr>
              <w:jc w:val="center"/>
              <w:rPr>
                <w:sz w:val="24"/>
                <w:szCs w:val="24"/>
              </w:rPr>
            </w:pPr>
            <w:r>
              <w:rPr>
                <w:sz w:val="24"/>
                <w:szCs w:val="24"/>
              </w:rPr>
              <w:t>SSH Username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D1" w14:textId="77777777" w:rsidR="00D63CB6" w:rsidRDefault="00D63CB6" w:rsidP="00BB56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3CB6" w14:paraId="262E57D5" w14:textId="77777777" w:rsidTr="00BB56D0">
        <w:trPr>
          <w:trHeight w:val="24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E57D3" w14:textId="77777777" w:rsidR="00D63CB6" w:rsidRDefault="00D63CB6" w:rsidP="00BB56D0">
            <w:pPr>
              <w:jc w:val="center"/>
              <w:rPr>
                <w:sz w:val="24"/>
                <w:szCs w:val="24"/>
              </w:rPr>
            </w:pPr>
            <w:r>
              <w:rPr>
                <w:sz w:val="24"/>
                <w:szCs w:val="24"/>
              </w:rPr>
              <w:t>SSH Password/Key</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D4" w14:textId="77777777" w:rsidR="00D63CB6" w:rsidRDefault="00D63CB6" w:rsidP="00BB56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3CB6" w14:paraId="262E57D8" w14:textId="77777777" w:rsidTr="00BB56D0">
        <w:trPr>
          <w:trHeight w:val="35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E57D6" w14:textId="77777777" w:rsidR="00D63CB6" w:rsidRDefault="00D63CB6" w:rsidP="00BB56D0">
            <w:pPr>
              <w:jc w:val="center"/>
              <w:rPr>
                <w:sz w:val="24"/>
                <w:szCs w:val="24"/>
              </w:rPr>
            </w:pPr>
            <w:r>
              <w:rPr>
                <w:sz w:val="24"/>
                <w:szCs w:val="24"/>
              </w:rPr>
              <w:t>Database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D7" w14:textId="77777777" w:rsidR="00D63CB6" w:rsidRDefault="00D63CB6" w:rsidP="00BB56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3CB6" w14:paraId="262E57DB" w14:textId="77777777" w:rsidTr="00BB56D0">
        <w:trPr>
          <w:trHeight w:val="33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E57D9" w14:textId="77777777" w:rsidR="00D63CB6" w:rsidRDefault="00D63CB6" w:rsidP="00BB56D0">
            <w:pPr>
              <w:jc w:val="center"/>
              <w:rPr>
                <w:sz w:val="24"/>
                <w:szCs w:val="24"/>
              </w:rPr>
            </w:pPr>
            <w:r>
              <w:rPr>
                <w:sz w:val="24"/>
                <w:szCs w:val="24"/>
              </w:rPr>
              <w:t>Database Username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DA" w14:textId="77777777" w:rsidR="00D63CB6" w:rsidRDefault="00D63CB6" w:rsidP="00BB56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3CB6" w14:paraId="262E57DE" w14:textId="77777777" w:rsidTr="00BB56D0">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E57DC" w14:textId="77777777" w:rsidR="00D63CB6" w:rsidRDefault="00D63CB6" w:rsidP="00BB56D0">
            <w:pPr>
              <w:jc w:val="center"/>
              <w:rPr>
                <w:sz w:val="24"/>
                <w:szCs w:val="24"/>
              </w:rPr>
            </w:pPr>
            <w:r>
              <w:rPr>
                <w:sz w:val="24"/>
                <w:szCs w:val="24"/>
              </w:rPr>
              <w:t>Database Password</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DD" w14:textId="77777777" w:rsidR="00D63CB6" w:rsidRDefault="00D63CB6" w:rsidP="00BB56D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A1535" w14:paraId="262E57E1" w14:textId="77777777" w:rsidTr="00BB56D0">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DF" w14:textId="77777777" w:rsidR="00DA1535" w:rsidRDefault="00DA1535" w:rsidP="00BB56D0">
            <w:pPr>
              <w:jc w:val="center"/>
            </w:pPr>
            <w:r>
              <w:t>Link to GitHub page that performs the Search</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E57E0" w14:textId="77777777" w:rsidR="00DA1535" w:rsidRDefault="00DA1535" w:rsidP="00BB56D0">
            <w:pPr>
              <w:jc w:val="center"/>
              <w:cnfStyle w:val="000000000000" w:firstRow="0" w:lastRow="0" w:firstColumn="0" w:lastColumn="0" w:oddVBand="0" w:evenVBand="0" w:oddHBand="0" w:evenHBand="0" w:firstRowFirstColumn="0" w:firstRowLastColumn="0" w:lastRowFirstColumn="0" w:lastRowLastColumn="0"/>
            </w:pPr>
          </w:p>
        </w:tc>
      </w:tr>
    </w:tbl>
    <w:p w14:paraId="262E57E2" w14:textId="77777777" w:rsidR="00D63CB6" w:rsidRDefault="00D63CB6" w:rsidP="00D63CB6">
      <w:pPr>
        <w:rPr>
          <w:rFonts w:asciiTheme="minorHAnsi" w:hAnsiTheme="minorHAnsi" w:cstheme="minorBidi"/>
          <w:sz w:val="22"/>
          <w:szCs w:val="22"/>
        </w:rPr>
      </w:pPr>
    </w:p>
    <w:p w14:paraId="262E57E3" w14:textId="77777777" w:rsidR="00D63CB6" w:rsidRDefault="00D63CB6" w:rsidP="00D63CB6"/>
    <w:tbl>
      <w:tblPr>
        <w:tblStyle w:val="TableGrid"/>
        <w:tblW w:w="10075" w:type="dxa"/>
        <w:tblLook w:val="04A0" w:firstRow="1" w:lastRow="0" w:firstColumn="1" w:lastColumn="0" w:noHBand="0" w:noVBand="1"/>
      </w:tblPr>
      <w:tblGrid>
        <w:gridCol w:w="10075"/>
      </w:tblGrid>
      <w:tr w:rsidR="00D63CB6" w14:paraId="262E57E5" w14:textId="77777777" w:rsidTr="00BB56D0">
        <w:tc>
          <w:tcPr>
            <w:tcW w:w="10075" w:type="dxa"/>
            <w:tcBorders>
              <w:top w:val="single" w:sz="4" w:space="0" w:color="auto"/>
              <w:left w:val="single" w:sz="4" w:space="0" w:color="auto"/>
              <w:bottom w:val="single" w:sz="4" w:space="0" w:color="auto"/>
              <w:right w:val="single" w:sz="4" w:space="0" w:color="auto"/>
            </w:tcBorders>
            <w:hideMark/>
          </w:tcPr>
          <w:p w14:paraId="262E57E4" w14:textId="77777777" w:rsidR="00D63CB6" w:rsidRDefault="00D63CB6" w:rsidP="00BB56D0">
            <w:r>
              <w:t>Addition information, anything to help with executing or grading of the current milestone</w:t>
            </w:r>
          </w:p>
        </w:tc>
      </w:tr>
      <w:tr w:rsidR="00D63CB6" w14:paraId="262E57EB" w14:textId="77777777" w:rsidTr="00BB56D0">
        <w:trPr>
          <w:trHeight w:val="2798"/>
        </w:trPr>
        <w:tc>
          <w:tcPr>
            <w:tcW w:w="10075" w:type="dxa"/>
            <w:tcBorders>
              <w:top w:val="single" w:sz="4" w:space="0" w:color="auto"/>
              <w:left w:val="single" w:sz="4" w:space="0" w:color="auto"/>
              <w:bottom w:val="single" w:sz="4" w:space="0" w:color="auto"/>
              <w:right w:val="single" w:sz="4" w:space="0" w:color="auto"/>
            </w:tcBorders>
          </w:tcPr>
          <w:p w14:paraId="262E57E6" w14:textId="77777777" w:rsidR="00D63CB6" w:rsidRDefault="00D63CB6" w:rsidP="00BB56D0">
            <w:pPr>
              <w:rPr>
                <w:sz w:val="22"/>
                <w:szCs w:val="22"/>
              </w:rPr>
            </w:pPr>
            <w:r>
              <w:rPr>
                <w:sz w:val="22"/>
                <w:szCs w:val="22"/>
              </w:rPr>
              <w:t>Please explain what is working for your prototype and what can be tested. Also, what search terms to use.</w:t>
            </w:r>
          </w:p>
          <w:p w14:paraId="262E57E7" w14:textId="77777777" w:rsidR="00D63CB6" w:rsidRDefault="00D63CB6" w:rsidP="00BB56D0">
            <w:pPr>
              <w:rPr>
                <w:sz w:val="22"/>
                <w:szCs w:val="22"/>
              </w:rPr>
            </w:pPr>
          </w:p>
          <w:p w14:paraId="262E57E8" w14:textId="77777777" w:rsidR="00D63CB6" w:rsidRDefault="00D63CB6" w:rsidP="00BB56D0">
            <w:pPr>
              <w:rPr>
                <w:sz w:val="22"/>
                <w:szCs w:val="22"/>
              </w:rPr>
            </w:pPr>
            <w:r>
              <w:rPr>
                <w:sz w:val="22"/>
                <w:szCs w:val="22"/>
              </w:rPr>
              <w:t>Please make sure to explain how to use certain pieces of the log in information. Especially if its more than a simple SSH command.</w:t>
            </w:r>
          </w:p>
          <w:p w14:paraId="262E57E9" w14:textId="77777777" w:rsidR="00D63CB6" w:rsidRDefault="00D63CB6" w:rsidP="00BB56D0">
            <w:pPr>
              <w:rPr>
                <w:sz w:val="22"/>
                <w:szCs w:val="22"/>
              </w:rPr>
            </w:pPr>
          </w:p>
          <w:p w14:paraId="262E57EA" w14:textId="77777777" w:rsidR="00D63CB6" w:rsidRDefault="00D63CB6" w:rsidP="00BB56D0">
            <w:pPr>
              <w:rPr>
                <w:sz w:val="22"/>
                <w:szCs w:val="22"/>
              </w:rPr>
            </w:pPr>
            <w:r>
              <w:rPr>
                <w:sz w:val="22"/>
                <w:szCs w:val="22"/>
              </w:rPr>
              <w:t>If you server requires a Key please make sure to include it with the submission of the document, regardless if it was submitted with prior milestones.</w:t>
            </w:r>
            <w:r w:rsidR="00DA1535">
              <w:rPr>
                <w:sz w:val="22"/>
                <w:szCs w:val="22"/>
              </w:rPr>
              <w:t xml:space="preserve"> If you are worried about sending keys though emails , you can use links to google drive or drobox etc. Once key has been retrieved you can delete the link.</w:t>
            </w:r>
          </w:p>
        </w:tc>
      </w:tr>
    </w:tbl>
    <w:p w14:paraId="262E57EC" w14:textId="77777777" w:rsidR="00D63CB6" w:rsidRDefault="00D63CB6"/>
    <w:sectPr w:rsidR="00D63CB6" w:rsidSect="00255715">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9306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6"/>
    <w:lvl w:ilvl="0">
      <w:start w:val="1"/>
      <w:numFmt w:val="bullet"/>
      <w:lvlText w:val=""/>
      <w:lvlJc w:val="left"/>
      <w:pPr>
        <w:tabs>
          <w:tab w:val="num" w:pos="360"/>
        </w:tabs>
        <w:ind w:left="360" w:hanging="360"/>
      </w:pPr>
      <w:rPr>
        <w:rFonts w:ascii="Symbol" w:hAnsi="Symbol"/>
      </w:rPr>
    </w:lvl>
  </w:abstractNum>
  <w:abstractNum w:abstractNumId="4" w15:restartNumberingAfterBreak="0">
    <w:nsid w:val="03D23039"/>
    <w:multiLevelType w:val="hybridMultilevel"/>
    <w:tmpl w:val="72EEA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2C3140"/>
    <w:multiLevelType w:val="hybridMultilevel"/>
    <w:tmpl w:val="57966616"/>
    <w:lvl w:ilvl="0" w:tplc="F6B4230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B25F8"/>
    <w:multiLevelType w:val="hybridMultilevel"/>
    <w:tmpl w:val="C0309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C7B8A"/>
    <w:multiLevelType w:val="hybridMultilevel"/>
    <w:tmpl w:val="6D32989C"/>
    <w:lvl w:ilvl="0" w:tplc="0F325A44">
      <w:start w:val="1"/>
      <w:numFmt w:val="bullet"/>
      <w:lvlText w:val="•"/>
      <w:lvlJc w:val="left"/>
      <w:pPr>
        <w:tabs>
          <w:tab w:val="num" w:pos="720"/>
        </w:tabs>
        <w:ind w:left="720" w:hanging="360"/>
      </w:pPr>
      <w:rPr>
        <w:rFonts w:ascii="Times New Roman" w:hAnsi="Times New Roman" w:hint="default"/>
      </w:rPr>
    </w:lvl>
    <w:lvl w:ilvl="1" w:tplc="41B4245C">
      <w:start w:val="1069"/>
      <w:numFmt w:val="bullet"/>
      <w:lvlText w:val="–"/>
      <w:lvlJc w:val="left"/>
      <w:pPr>
        <w:tabs>
          <w:tab w:val="num" w:pos="1440"/>
        </w:tabs>
        <w:ind w:left="1440" w:hanging="360"/>
      </w:pPr>
      <w:rPr>
        <w:rFonts w:ascii="Times New Roman" w:hAnsi="Times New Roman" w:hint="default"/>
      </w:rPr>
    </w:lvl>
    <w:lvl w:ilvl="2" w:tplc="342E53E0" w:tentative="1">
      <w:start w:val="1"/>
      <w:numFmt w:val="bullet"/>
      <w:lvlText w:val="•"/>
      <w:lvlJc w:val="left"/>
      <w:pPr>
        <w:tabs>
          <w:tab w:val="num" w:pos="2160"/>
        </w:tabs>
        <w:ind w:left="2160" w:hanging="360"/>
      </w:pPr>
      <w:rPr>
        <w:rFonts w:ascii="Times New Roman" w:hAnsi="Times New Roman" w:hint="default"/>
      </w:rPr>
    </w:lvl>
    <w:lvl w:ilvl="3" w:tplc="47C270F8" w:tentative="1">
      <w:start w:val="1"/>
      <w:numFmt w:val="bullet"/>
      <w:lvlText w:val="•"/>
      <w:lvlJc w:val="left"/>
      <w:pPr>
        <w:tabs>
          <w:tab w:val="num" w:pos="2880"/>
        </w:tabs>
        <w:ind w:left="2880" w:hanging="360"/>
      </w:pPr>
      <w:rPr>
        <w:rFonts w:ascii="Times New Roman" w:hAnsi="Times New Roman" w:hint="default"/>
      </w:rPr>
    </w:lvl>
    <w:lvl w:ilvl="4" w:tplc="46DA8F60" w:tentative="1">
      <w:start w:val="1"/>
      <w:numFmt w:val="bullet"/>
      <w:lvlText w:val="•"/>
      <w:lvlJc w:val="left"/>
      <w:pPr>
        <w:tabs>
          <w:tab w:val="num" w:pos="3600"/>
        </w:tabs>
        <w:ind w:left="3600" w:hanging="360"/>
      </w:pPr>
      <w:rPr>
        <w:rFonts w:ascii="Times New Roman" w:hAnsi="Times New Roman" w:hint="default"/>
      </w:rPr>
    </w:lvl>
    <w:lvl w:ilvl="5" w:tplc="C436F392" w:tentative="1">
      <w:start w:val="1"/>
      <w:numFmt w:val="bullet"/>
      <w:lvlText w:val="•"/>
      <w:lvlJc w:val="left"/>
      <w:pPr>
        <w:tabs>
          <w:tab w:val="num" w:pos="4320"/>
        </w:tabs>
        <w:ind w:left="4320" w:hanging="360"/>
      </w:pPr>
      <w:rPr>
        <w:rFonts w:ascii="Times New Roman" w:hAnsi="Times New Roman" w:hint="default"/>
      </w:rPr>
    </w:lvl>
    <w:lvl w:ilvl="6" w:tplc="E1807FD0" w:tentative="1">
      <w:start w:val="1"/>
      <w:numFmt w:val="bullet"/>
      <w:lvlText w:val="•"/>
      <w:lvlJc w:val="left"/>
      <w:pPr>
        <w:tabs>
          <w:tab w:val="num" w:pos="5040"/>
        </w:tabs>
        <w:ind w:left="5040" w:hanging="360"/>
      </w:pPr>
      <w:rPr>
        <w:rFonts w:ascii="Times New Roman" w:hAnsi="Times New Roman" w:hint="default"/>
      </w:rPr>
    </w:lvl>
    <w:lvl w:ilvl="7" w:tplc="BCF48B22" w:tentative="1">
      <w:start w:val="1"/>
      <w:numFmt w:val="bullet"/>
      <w:lvlText w:val="•"/>
      <w:lvlJc w:val="left"/>
      <w:pPr>
        <w:tabs>
          <w:tab w:val="num" w:pos="5760"/>
        </w:tabs>
        <w:ind w:left="5760" w:hanging="360"/>
      </w:pPr>
      <w:rPr>
        <w:rFonts w:ascii="Times New Roman" w:hAnsi="Times New Roman" w:hint="default"/>
      </w:rPr>
    </w:lvl>
    <w:lvl w:ilvl="8" w:tplc="FC1E95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1484BCA"/>
    <w:multiLevelType w:val="hybridMultilevel"/>
    <w:tmpl w:val="9746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B669F"/>
    <w:multiLevelType w:val="hybridMultilevel"/>
    <w:tmpl w:val="686C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17056"/>
    <w:multiLevelType w:val="hybridMultilevel"/>
    <w:tmpl w:val="BC3E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3292F"/>
    <w:multiLevelType w:val="hybridMultilevel"/>
    <w:tmpl w:val="20E2DC4C"/>
    <w:lvl w:ilvl="0" w:tplc="D9A0721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A5560"/>
    <w:multiLevelType w:val="hybridMultilevel"/>
    <w:tmpl w:val="12ACA738"/>
    <w:lvl w:ilvl="0" w:tplc="C1EACA2A">
      <w:start w:val="1"/>
      <w:numFmt w:val="bullet"/>
      <w:lvlText w:val="•"/>
      <w:lvlJc w:val="left"/>
      <w:pPr>
        <w:tabs>
          <w:tab w:val="num" w:pos="720"/>
        </w:tabs>
        <w:ind w:left="720" w:hanging="360"/>
      </w:pPr>
      <w:rPr>
        <w:rFonts w:ascii="Times New Roman" w:hAnsi="Times New Roman" w:hint="default"/>
      </w:rPr>
    </w:lvl>
    <w:lvl w:ilvl="1" w:tplc="4D94C054" w:tentative="1">
      <w:start w:val="1"/>
      <w:numFmt w:val="bullet"/>
      <w:lvlText w:val="•"/>
      <w:lvlJc w:val="left"/>
      <w:pPr>
        <w:tabs>
          <w:tab w:val="num" w:pos="1440"/>
        </w:tabs>
        <w:ind w:left="1440" w:hanging="360"/>
      </w:pPr>
      <w:rPr>
        <w:rFonts w:ascii="Times New Roman" w:hAnsi="Times New Roman" w:hint="default"/>
      </w:rPr>
    </w:lvl>
    <w:lvl w:ilvl="2" w:tplc="E262759E" w:tentative="1">
      <w:start w:val="1"/>
      <w:numFmt w:val="bullet"/>
      <w:lvlText w:val="•"/>
      <w:lvlJc w:val="left"/>
      <w:pPr>
        <w:tabs>
          <w:tab w:val="num" w:pos="2160"/>
        </w:tabs>
        <w:ind w:left="2160" w:hanging="360"/>
      </w:pPr>
      <w:rPr>
        <w:rFonts w:ascii="Times New Roman" w:hAnsi="Times New Roman" w:hint="default"/>
      </w:rPr>
    </w:lvl>
    <w:lvl w:ilvl="3" w:tplc="B98CD93A" w:tentative="1">
      <w:start w:val="1"/>
      <w:numFmt w:val="bullet"/>
      <w:lvlText w:val="•"/>
      <w:lvlJc w:val="left"/>
      <w:pPr>
        <w:tabs>
          <w:tab w:val="num" w:pos="2880"/>
        </w:tabs>
        <w:ind w:left="2880" w:hanging="360"/>
      </w:pPr>
      <w:rPr>
        <w:rFonts w:ascii="Times New Roman" w:hAnsi="Times New Roman" w:hint="default"/>
      </w:rPr>
    </w:lvl>
    <w:lvl w:ilvl="4" w:tplc="35C08346" w:tentative="1">
      <w:start w:val="1"/>
      <w:numFmt w:val="bullet"/>
      <w:lvlText w:val="•"/>
      <w:lvlJc w:val="left"/>
      <w:pPr>
        <w:tabs>
          <w:tab w:val="num" w:pos="3600"/>
        </w:tabs>
        <w:ind w:left="3600" w:hanging="360"/>
      </w:pPr>
      <w:rPr>
        <w:rFonts w:ascii="Times New Roman" w:hAnsi="Times New Roman" w:hint="default"/>
      </w:rPr>
    </w:lvl>
    <w:lvl w:ilvl="5" w:tplc="77C88E0C" w:tentative="1">
      <w:start w:val="1"/>
      <w:numFmt w:val="bullet"/>
      <w:lvlText w:val="•"/>
      <w:lvlJc w:val="left"/>
      <w:pPr>
        <w:tabs>
          <w:tab w:val="num" w:pos="4320"/>
        </w:tabs>
        <w:ind w:left="4320" w:hanging="360"/>
      </w:pPr>
      <w:rPr>
        <w:rFonts w:ascii="Times New Roman" w:hAnsi="Times New Roman" w:hint="default"/>
      </w:rPr>
    </w:lvl>
    <w:lvl w:ilvl="6" w:tplc="08341716" w:tentative="1">
      <w:start w:val="1"/>
      <w:numFmt w:val="bullet"/>
      <w:lvlText w:val="•"/>
      <w:lvlJc w:val="left"/>
      <w:pPr>
        <w:tabs>
          <w:tab w:val="num" w:pos="5040"/>
        </w:tabs>
        <w:ind w:left="5040" w:hanging="360"/>
      </w:pPr>
      <w:rPr>
        <w:rFonts w:ascii="Times New Roman" w:hAnsi="Times New Roman" w:hint="default"/>
      </w:rPr>
    </w:lvl>
    <w:lvl w:ilvl="7" w:tplc="2CDEBF50" w:tentative="1">
      <w:start w:val="1"/>
      <w:numFmt w:val="bullet"/>
      <w:lvlText w:val="•"/>
      <w:lvlJc w:val="left"/>
      <w:pPr>
        <w:tabs>
          <w:tab w:val="num" w:pos="5760"/>
        </w:tabs>
        <w:ind w:left="5760" w:hanging="360"/>
      </w:pPr>
      <w:rPr>
        <w:rFonts w:ascii="Times New Roman" w:hAnsi="Times New Roman" w:hint="default"/>
      </w:rPr>
    </w:lvl>
    <w:lvl w:ilvl="8" w:tplc="E05E046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2BA29A8"/>
    <w:multiLevelType w:val="hybridMultilevel"/>
    <w:tmpl w:val="82CC5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2B2616"/>
    <w:multiLevelType w:val="hybridMultilevel"/>
    <w:tmpl w:val="AB6E3D9A"/>
    <w:lvl w:ilvl="0" w:tplc="954AA4CC">
      <w:start w:val="1"/>
      <w:numFmt w:val="bullet"/>
      <w:lvlText w:val="•"/>
      <w:lvlJc w:val="left"/>
      <w:pPr>
        <w:tabs>
          <w:tab w:val="num" w:pos="720"/>
        </w:tabs>
        <w:ind w:left="720" w:hanging="360"/>
      </w:pPr>
      <w:rPr>
        <w:rFonts w:ascii="Times New Roman" w:hAnsi="Times New Roman" w:hint="default"/>
      </w:rPr>
    </w:lvl>
    <w:lvl w:ilvl="1" w:tplc="D65C1646">
      <w:start w:val="1352"/>
      <w:numFmt w:val="bullet"/>
      <w:lvlText w:val="–"/>
      <w:lvlJc w:val="left"/>
      <w:pPr>
        <w:tabs>
          <w:tab w:val="num" w:pos="1440"/>
        </w:tabs>
        <w:ind w:left="1440" w:hanging="360"/>
      </w:pPr>
      <w:rPr>
        <w:rFonts w:ascii="Times New Roman" w:hAnsi="Times New Roman" w:hint="default"/>
      </w:rPr>
    </w:lvl>
    <w:lvl w:ilvl="2" w:tplc="E5A81B14" w:tentative="1">
      <w:start w:val="1"/>
      <w:numFmt w:val="bullet"/>
      <w:lvlText w:val="•"/>
      <w:lvlJc w:val="left"/>
      <w:pPr>
        <w:tabs>
          <w:tab w:val="num" w:pos="2160"/>
        </w:tabs>
        <w:ind w:left="2160" w:hanging="360"/>
      </w:pPr>
      <w:rPr>
        <w:rFonts w:ascii="Times New Roman" w:hAnsi="Times New Roman" w:hint="default"/>
      </w:rPr>
    </w:lvl>
    <w:lvl w:ilvl="3" w:tplc="1682BFAE" w:tentative="1">
      <w:start w:val="1"/>
      <w:numFmt w:val="bullet"/>
      <w:lvlText w:val="•"/>
      <w:lvlJc w:val="left"/>
      <w:pPr>
        <w:tabs>
          <w:tab w:val="num" w:pos="2880"/>
        </w:tabs>
        <w:ind w:left="2880" w:hanging="360"/>
      </w:pPr>
      <w:rPr>
        <w:rFonts w:ascii="Times New Roman" w:hAnsi="Times New Roman" w:hint="default"/>
      </w:rPr>
    </w:lvl>
    <w:lvl w:ilvl="4" w:tplc="1E26DADA" w:tentative="1">
      <w:start w:val="1"/>
      <w:numFmt w:val="bullet"/>
      <w:lvlText w:val="•"/>
      <w:lvlJc w:val="left"/>
      <w:pPr>
        <w:tabs>
          <w:tab w:val="num" w:pos="3600"/>
        </w:tabs>
        <w:ind w:left="3600" w:hanging="360"/>
      </w:pPr>
      <w:rPr>
        <w:rFonts w:ascii="Times New Roman" w:hAnsi="Times New Roman" w:hint="default"/>
      </w:rPr>
    </w:lvl>
    <w:lvl w:ilvl="5" w:tplc="8D906450" w:tentative="1">
      <w:start w:val="1"/>
      <w:numFmt w:val="bullet"/>
      <w:lvlText w:val="•"/>
      <w:lvlJc w:val="left"/>
      <w:pPr>
        <w:tabs>
          <w:tab w:val="num" w:pos="4320"/>
        </w:tabs>
        <w:ind w:left="4320" w:hanging="360"/>
      </w:pPr>
      <w:rPr>
        <w:rFonts w:ascii="Times New Roman" w:hAnsi="Times New Roman" w:hint="default"/>
      </w:rPr>
    </w:lvl>
    <w:lvl w:ilvl="6" w:tplc="DC0E95F4" w:tentative="1">
      <w:start w:val="1"/>
      <w:numFmt w:val="bullet"/>
      <w:lvlText w:val="•"/>
      <w:lvlJc w:val="left"/>
      <w:pPr>
        <w:tabs>
          <w:tab w:val="num" w:pos="5040"/>
        </w:tabs>
        <w:ind w:left="5040" w:hanging="360"/>
      </w:pPr>
      <w:rPr>
        <w:rFonts w:ascii="Times New Roman" w:hAnsi="Times New Roman" w:hint="default"/>
      </w:rPr>
    </w:lvl>
    <w:lvl w:ilvl="7" w:tplc="5D2E38CA" w:tentative="1">
      <w:start w:val="1"/>
      <w:numFmt w:val="bullet"/>
      <w:lvlText w:val="•"/>
      <w:lvlJc w:val="left"/>
      <w:pPr>
        <w:tabs>
          <w:tab w:val="num" w:pos="5760"/>
        </w:tabs>
        <w:ind w:left="5760" w:hanging="360"/>
      </w:pPr>
      <w:rPr>
        <w:rFonts w:ascii="Times New Roman" w:hAnsi="Times New Roman" w:hint="default"/>
      </w:rPr>
    </w:lvl>
    <w:lvl w:ilvl="8" w:tplc="1010904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D562A5A"/>
    <w:multiLevelType w:val="hybridMultilevel"/>
    <w:tmpl w:val="E9C6D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2E78F0"/>
    <w:multiLevelType w:val="hybridMultilevel"/>
    <w:tmpl w:val="D03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6"/>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3"/>
  </w:num>
  <w:num w:numId="10">
    <w:abstractNumId w:val="10"/>
  </w:num>
  <w:num w:numId="11">
    <w:abstractNumId w:val="15"/>
  </w:num>
  <w:num w:numId="12">
    <w:abstractNumId w:val="11"/>
  </w:num>
  <w:num w:numId="13">
    <w:abstractNumId w:val="6"/>
  </w:num>
  <w:num w:numId="14">
    <w:abstractNumId w:val="9"/>
  </w:num>
  <w:num w:numId="15">
    <w:abstractNumId w:val="8"/>
  </w:num>
  <w:num w:numId="16">
    <w:abstractNumId w:val="7"/>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72C38"/>
    <w:rsid w:val="000112DD"/>
    <w:rsid w:val="00020A77"/>
    <w:rsid w:val="0002236A"/>
    <w:rsid w:val="00027D11"/>
    <w:rsid w:val="00031272"/>
    <w:rsid w:val="000423F1"/>
    <w:rsid w:val="00057377"/>
    <w:rsid w:val="00064F56"/>
    <w:rsid w:val="00070292"/>
    <w:rsid w:val="00072C38"/>
    <w:rsid w:val="000B6FBF"/>
    <w:rsid w:val="000D0ADE"/>
    <w:rsid w:val="000D462F"/>
    <w:rsid w:val="000E2471"/>
    <w:rsid w:val="000E417C"/>
    <w:rsid w:val="000E59BB"/>
    <w:rsid w:val="000F0929"/>
    <w:rsid w:val="000F1BA8"/>
    <w:rsid w:val="000F214D"/>
    <w:rsid w:val="000F3084"/>
    <w:rsid w:val="001211C3"/>
    <w:rsid w:val="00137262"/>
    <w:rsid w:val="00154121"/>
    <w:rsid w:val="00163C39"/>
    <w:rsid w:val="00164CFE"/>
    <w:rsid w:val="00191712"/>
    <w:rsid w:val="001960C4"/>
    <w:rsid w:val="001B4B37"/>
    <w:rsid w:val="001C0E85"/>
    <w:rsid w:val="001D60ED"/>
    <w:rsid w:val="001E1E9A"/>
    <w:rsid w:val="001E38AD"/>
    <w:rsid w:val="001E4546"/>
    <w:rsid w:val="001F4B08"/>
    <w:rsid w:val="002022B4"/>
    <w:rsid w:val="00203C9C"/>
    <w:rsid w:val="00204F34"/>
    <w:rsid w:val="00206C53"/>
    <w:rsid w:val="00210E9B"/>
    <w:rsid w:val="00213B51"/>
    <w:rsid w:val="0021632C"/>
    <w:rsid w:val="00220E07"/>
    <w:rsid w:val="002230D8"/>
    <w:rsid w:val="0023204B"/>
    <w:rsid w:val="00255715"/>
    <w:rsid w:val="00256521"/>
    <w:rsid w:val="00262C26"/>
    <w:rsid w:val="0026307D"/>
    <w:rsid w:val="0026447E"/>
    <w:rsid w:val="00266FF1"/>
    <w:rsid w:val="0027533B"/>
    <w:rsid w:val="002853E7"/>
    <w:rsid w:val="00286747"/>
    <w:rsid w:val="00292409"/>
    <w:rsid w:val="002A4316"/>
    <w:rsid w:val="002A6EFE"/>
    <w:rsid w:val="002B20BC"/>
    <w:rsid w:val="002C22A6"/>
    <w:rsid w:val="002D0608"/>
    <w:rsid w:val="002D6A41"/>
    <w:rsid w:val="002E1540"/>
    <w:rsid w:val="002F4575"/>
    <w:rsid w:val="002F77DA"/>
    <w:rsid w:val="00302137"/>
    <w:rsid w:val="00306FBE"/>
    <w:rsid w:val="003075F3"/>
    <w:rsid w:val="00314214"/>
    <w:rsid w:val="00325F2B"/>
    <w:rsid w:val="003265C3"/>
    <w:rsid w:val="0033149D"/>
    <w:rsid w:val="003342EE"/>
    <w:rsid w:val="00337DC0"/>
    <w:rsid w:val="00343493"/>
    <w:rsid w:val="00345885"/>
    <w:rsid w:val="003502F2"/>
    <w:rsid w:val="00352D23"/>
    <w:rsid w:val="00353152"/>
    <w:rsid w:val="003535E0"/>
    <w:rsid w:val="003540F8"/>
    <w:rsid w:val="00376B63"/>
    <w:rsid w:val="0038704B"/>
    <w:rsid w:val="003A63E2"/>
    <w:rsid w:val="003C4989"/>
    <w:rsid w:val="003D30DA"/>
    <w:rsid w:val="003E3044"/>
    <w:rsid w:val="003E3C75"/>
    <w:rsid w:val="003F09EF"/>
    <w:rsid w:val="00402D02"/>
    <w:rsid w:val="004125CB"/>
    <w:rsid w:val="00421A99"/>
    <w:rsid w:val="00427874"/>
    <w:rsid w:val="0044455F"/>
    <w:rsid w:val="00460BEC"/>
    <w:rsid w:val="004669CF"/>
    <w:rsid w:val="00471626"/>
    <w:rsid w:val="004818F7"/>
    <w:rsid w:val="004870BA"/>
    <w:rsid w:val="004A2B9A"/>
    <w:rsid w:val="004A76BE"/>
    <w:rsid w:val="004C05DE"/>
    <w:rsid w:val="004D1A04"/>
    <w:rsid w:val="004D6F5A"/>
    <w:rsid w:val="004D7E9C"/>
    <w:rsid w:val="004E1C03"/>
    <w:rsid w:val="004E3CFA"/>
    <w:rsid w:val="004E4BDC"/>
    <w:rsid w:val="004E67BF"/>
    <w:rsid w:val="004F1B87"/>
    <w:rsid w:val="004F23F5"/>
    <w:rsid w:val="004F53F7"/>
    <w:rsid w:val="005018C1"/>
    <w:rsid w:val="00512931"/>
    <w:rsid w:val="00515E47"/>
    <w:rsid w:val="0051666A"/>
    <w:rsid w:val="0052557B"/>
    <w:rsid w:val="00527BF4"/>
    <w:rsid w:val="00531EDC"/>
    <w:rsid w:val="0054124B"/>
    <w:rsid w:val="0055328D"/>
    <w:rsid w:val="00555953"/>
    <w:rsid w:val="0056386C"/>
    <w:rsid w:val="005779FD"/>
    <w:rsid w:val="0058407C"/>
    <w:rsid w:val="005936DB"/>
    <w:rsid w:val="00594976"/>
    <w:rsid w:val="005A3372"/>
    <w:rsid w:val="005A58BC"/>
    <w:rsid w:val="005A5A15"/>
    <w:rsid w:val="005B0B43"/>
    <w:rsid w:val="005C212D"/>
    <w:rsid w:val="005C4901"/>
    <w:rsid w:val="005C7C13"/>
    <w:rsid w:val="005E6C08"/>
    <w:rsid w:val="005E7069"/>
    <w:rsid w:val="005E73B7"/>
    <w:rsid w:val="005F0109"/>
    <w:rsid w:val="006000F7"/>
    <w:rsid w:val="006029E0"/>
    <w:rsid w:val="00612061"/>
    <w:rsid w:val="00612EBE"/>
    <w:rsid w:val="00612F10"/>
    <w:rsid w:val="0062578C"/>
    <w:rsid w:val="006278C6"/>
    <w:rsid w:val="006359F2"/>
    <w:rsid w:val="00636082"/>
    <w:rsid w:val="006401C5"/>
    <w:rsid w:val="00641C04"/>
    <w:rsid w:val="0064333C"/>
    <w:rsid w:val="00653F67"/>
    <w:rsid w:val="00671546"/>
    <w:rsid w:val="006754D1"/>
    <w:rsid w:val="006835F4"/>
    <w:rsid w:val="0068691F"/>
    <w:rsid w:val="0069154C"/>
    <w:rsid w:val="006942F3"/>
    <w:rsid w:val="00694395"/>
    <w:rsid w:val="006966A5"/>
    <w:rsid w:val="0069763A"/>
    <w:rsid w:val="006A3CEF"/>
    <w:rsid w:val="006B2381"/>
    <w:rsid w:val="006C228C"/>
    <w:rsid w:val="006E15BA"/>
    <w:rsid w:val="006E5DCD"/>
    <w:rsid w:val="006F1894"/>
    <w:rsid w:val="006F6EAF"/>
    <w:rsid w:val="006F7979"/>
    <w:rsid w:val="007013CF"/>
    <w:rsid w:val="00702CEC"/>
    <w:rsid w:val="00710260"/>
    <w:rsid w:val="00713E97"/>
    <w:rsid w:val="007145D5"/>
    <w:rsid w:val="00721519"/>
    <w:rsid w:val="00723F0E"/>
    <w:rsid w:val="00725E8A"/>
    <w:rsid w:val="007372F0"/>
    <w:rsid w:val="00741E40"/>
    <w:rsid w:val="00766E51"/>
    <w:rsid w:val="00766FE5"/>
    <w:rsid w:val="00770215"/>
    <w:rsid w:val="007713D5"/>
    <w:rsid w:val="007716A7"/>
    <w:rsid w:val="00780365"/>
    <w:rsid w:val="007820D5"/>
    <w:rsid w:val="007A1E85"/>
    <w:rsid w:val="007A75A9"/>
    <w:rsid w:val="007B4BA1"/>
    <w:rsid w:val="007B57DB"/>
    <w:rsid w:val="007B64D4"/>
    <w:rsid w:val="007B664C"/>
    <w:rsid w:val="007C499D"/>
    <w:rsid w:val="007D2897"/>
    <w:rsid w:val="007D353F"/>
    <w:rsid w:val="007D432C"/>
    <w:rsid w:val="007D4F62"/>
    <w:rsid w:val="007F1D9A"/>
    <w:rsid w:val="007F28FC"/>
    <w:rsid w:val="007F57BC"/>
    <w:rsid w:val="00805701"/>
    <w:rsid w:val="00810E59"/>
    <w:rsid w:val="00811736"/>
    <w:rsid w:val="00811D80"/>
    <w:rsid w:val="00813119"/>
    <w:rsid w:val="008305DF"/>
    <w:rsid w:val="00832803"/>
    <w:rsid w:val="00833672"/>
    <w:rsid w:val="0083372B"/>
    <w:rsid w:val="00843060"/>
    <w:rsid w:val="00851185"/>
    <w:rsid w:val="0085777C"/>
    <w:rsid w:val="008617A6"/>
    <w:rsid w:val="008674AF"/>
    <w:rsid w:val="00867D06"/>
    <w:rsid w:val="008700F4"/>
    <w:rsid w:val="00880FAC"/>
    <w:rsid w:val="008848A7"/>
    <w:rsid w:val="00885557"/>
    <w:rsid w:val="00886A4F"/>
    <w:rsid w:val="00895C8D"/>
    <w:rsid w:val="008A3B2B"/>
    <w:rsid w:val="008A4FB3"/>
    <w:rsid w:val="008A5155"/>
    <w:rsid w:val="008B319D"/>
    <w:rsid w:val="008C34D9"/>
    <w:rsid w:val="008D4642"/>
    <w:rsid w:val="008D7035"/>
    <w:rsid w:val="008D71BC"/>
    <w:rsid w:val="008E7118"/>
    <w:rsid w:val="008E7CE6"/>
    <w:rsid w:val="008F0E88"/>
    <w:rsid w:val="00902808"/>
    <w:rsid w:val="0090437F"/>
    <w:rsid w:val="00904F17"/>
    <w:rsid w:val="00905A71"/>
    <w:rsid w:val="0092580A"/>
    <w:rsid w:val="009266E5"/>
    <w:rsid w:val="00957A05"/>
    <w:rsid w:val="00960068"/>
    <w:rsid w:val="00971E3C"/>
    <w:rsid w:val="00973F9F"/>
    <w:rsid w:val="00985914"/>
    <w:rsid w:val="009A7DE6"/>
    <w:rsid w:val="009B0F1D"/>
    <w:rsid w:val="009C04AA"/>
    <w:rsid w:val="009D30D4"/>
    <w:rsid w:val="009D740C"/>
    <w:rsid w:val="009D76C8"/>
    <w:rsid w:val="009D7A5F"/>
    <w:rsid w:val="009E6EFD"/>
    <w:rsid w:val="009F583F"/>
    <w:rsid w:val="00A07306"/>
    <w:rsid w:val="00A22C90"/>
    <w:rsid w:val="00A36C73"/>
    <w:rsid w:val="00A4667A"/>
    <w:rsid w:val="00A523B5"/>
    <w:rsid w:val="00A545DE"/>
    <w:rsid w:val="00A7176C"/>
    <w:rsid w:val="00A83068"/>
    <w:rsid w:val="00A93D0D"/>
    <w:rsid w:val="00AA37C4"/>
    <w:rsid w:val="00AB7EFB"/>
    <w:rsid w:val="00AC3831"/>
    <w:rsid w:val="00AC52CC"/>
    <w:rsid w:val="00AC6F43"/>
    <w:rsid w:val="00AD2285"/>
    <w:rsid w:val="00AE45A1"/>
    <w:rsid w:val="00B05FBB"/>
    <w:rsid w:val="00B15ADF"/>
    <w:rsid w:val="00B233A9"/>
    <w:rsid w:val="00B27ABC"/>
    <w:rsid w:val="00B320AE"/>
    <w:rsid w:val="00B32673"/>
    <w:rsid w:val="00B35F56"/>
    <w:rsid w:val="00B41316"/>
    <w:rsid w:val="00B4797F"/>
    <w:rsid w:val="00B54CB2"/>
    <w:rsid w:val="00B5695C"/>
    <w:rsid w:val="00B70F37"/>
    <w:rsid w:val="00B71C96"/>
    <w:rsid w:val="00B71D1D"/>
    <w:rsid w:val="00B81449"/>
    <w:rsid w:val="00B8489A"/>
    <w:rsid w:val="00B85F93"/>
    <w:rsid w:val="00B92A23"/>
    <w:rsid w:val="00B94E83"/>
    <w:rsid w:val="00B955F2"/>
    <w:rsid w:val="00B96638"/>
    <w:rsid w:val="00BA75FC"/>
    <w:rsid w:val="00BB1703"/>
    <w:rsid w:val="00BC48A6"/>
    <w:rsid w:val="00BD0CE2"/>
    <w:rsid w:val="00BD3EF3"/>
    <w:rsid w:val="00BE633B"/>
    <w:rsid w:val="00BF0C6A"/>
    <w:rsid w:val="00BF5FBF"/>
    <w:rsid w:val="00C008BC"/>
    <w:rsid w:val="00C02663"/>
    <w:rsid w:val="00C03126"/>
    <w:rsid w:val="00C14185"/>
    <w:rsid w:val="00C2757C"/>
    <w:rsid w:val="00C30F81"/>
    <w:rsid w:val="00C31CB1"/>
    <w:rsid w:val="00C33935"/>
    <w:rsid w:val="00C474E6"/>
    <w:rsid w:val="00C500D0"/>
    <w:rsid w:val="00C60F3F"/>
    <w:rsid w:val="00C65960"/>
    <w:rsid w:val="00C73BE6"/>
    <w:rsid w:val="00C827F5"/>
    <w:rsid w:val="00C91A2C"/>
    <w:rsid w:val="00C937C5"/>
    <w:rsid w:val="00C96CD2"/>
    <w:rsid w:val="00CA2460"/>
    <w:rsid w:val="00CA3D4F"/>
    <w:rsid w:val="00CB6702"/>
    <w:rsid w:val="00CC1D38"/>
    <w:rsid w:val="00CC25B5"/>
    <w:rsid w:val="00CC6799"/>
    <w:rsid w:val="00CD70B8"/>
    <w:rsid w:val="00CE44DD"/>
    <w:rsid w:val="00CE65C6"/>
    <w:rsid w:val="00CF4C50"/>
    <w:rsid w:val="00CF6072"/>
    <w:rsid w:val="00D01727"/>
    <w:rsid w:val="00D04133"/>
    <w:rsid w:val="00D16805"/>
    <w:rsid w:val="00D303CC"/>
    <w:rsid w:val="00D31B63"/>
    <w:rsid w:val="00D33CCC"/>
    <w:rsid w:val="00D35D0F"/>
    <w:rsid w:val="00D4410C"/>
    <w:rsid w:val="00D500EA"/>
    <w:rsid w:val="00D5154A"/>
    <w:rsid w:val="00D51E67"/>
    <w:rsid w:val="00D51FBD"/>
    <w:rsid w:val="00D53BC5"/>
    <w:rsid w:val="00D63CB6"/>
    <w:rsid w:val="00D63DA2"/>
    <w:rsid w:val="00D80104"/>
    <w:rsid w:val="00D811CB"/>
    <w:rsid w:val="00D873DD"/>
    <w:rsid w:val="00D87E3F"/>
    <w:rsid w:val="00D90680"/>
    <w:rsid w:val="00DA00D6"/>
    <w:rsid w:val="00DA1535"/>
    <w:rsid w:val="00DA16BE"/>
    <w:rsid w:val="00DB5592"/>
    <w:rsid w:val="00DB62F3"/>
    <w:rsid w:val="00DC0896"/>
    <w:rsid w:val="00DC5883"/>
    <w:rsid w:val="00DD268E"/>
    <w:rsid w:val="00DE0129"/>
    <w:rsid w:val="00E17F45"/>
    <w:rsid w:val="00E20EFA"/>
    <w:rsid w:val="00E2687B"/>
    <w:rsid w:val="00E310B9"/>
    <w:rsid w:val="00E31259"/>
    <w:rsid w:val="00E41502"/>
    <w:rsid w:val="00E60BB2"/>
    <w:rsid w:val="00E61307"/>
    <w:rsid w:val="00E61A26"/>
    <w:rsid w:val="00E624F6"/>
    <w:rsid w:val="00E65C64"/>
    <w:rsid w:val="00E97ECF"/>
    <w:rsid w:val="00EA5D3F"/>
    <w:rsid w:val="00EA6C59"/>
    <w:rsid w:val="00EB5D99"/>
    <w:rsid w:val="00EC15B5"/>
    <w:rsid w:val="00EC3FFD"/>
    <w:rsid w:val="00ED1E01"/>
    <w:rsid w:val="00ED2942"/>
    <w:rsid w:val="00ED3AFF"/>
    <w:rsid w:val="00EE79D2"/>
    <w:rsid w:val="00EF012E"/>
    <w:rsid w:val="00EF08AF"/>
    <w:rsid w:val="00EF0F10"/>
    <w:rsid w:val="00EF16CF"/>
    <w:rsid w:val="00F01536"/>
    <w:rsid w:val="00F023AB"/>
    <w:rsid w:val="00F031AB"/>
    <w:rsid w:val="00F05830"/>
    <w:rsid w:val="00F05DE2"/>
    <w:rsid w:val="00F10A54"/>
    <w:rsid w:val="00F153B2"/>
    <w:rsid w:val="00F1583D"/>
    <w:rsid w:val="00F17107"/>
    <w:rsid w:val="00F36E60"/>
    <w:rsid w:val="00F37350"/>
    <w:rsid w:val="00F379D7"/>
    <w:rsid w:val="00F51A97"/>
    <w:rsid w:val="00F57DF3"/>
    <w:rsid w:val="00F6192F"/>
    <w:rsid w:val="00F7664F"/>
    <w:rsid w:val="00F77DCF"/>
    <w:rsid w:val="00F83DF8"/>
    <w:rsid w:val="00F84A77"/>
    <w:rsid w:val="00F868E5"/>
    <w:rsid w:val="00F875E3"/>
    <w:rsid w:val="00F92403"/>
    <w:rsid w:val="00F96E68"/>
    <w:rsid w:val="00F96E81"/>
    <w:rsid w:val="00FA11FD"/>
    <w:rsid w:val="00FA1860"/>
    <w:rsid w:val="00FB4C67"/>
    <w:rsid w:val="00FB5670"/>
    <w:rsid w:val="00FB68A1"/>
    <w:rsid w:val="00FD6DC2"/>
    <w:rsid w:val="00FE17E9"/>
    <w:rsid w:val="00FE3CB1"/>
    <w:rsid w:val="00FE4B18"/>
    <w:rsid w:val="00FF33AB"/>
    <w:rsid w:val="00FF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E56E1"/>
  <w15:docId w15:val="{9564A147-9848-41EB-B9D3-9EA20B6E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E2"/>
    <w:pPr>
      <w:suppressAutoHyphens/>
    </w:pPr>
    <w:rPr>
      <w:sz w:val="24"/>
      <w:szCs w:val="24"/>
      <w:lang w:eastAsia="ar-SA"/>
    </w:rPr>
  </w:style>
  <w:style w:type="paragraph" w:styleId="Heading1">
    <w:name w:val="heading 1"/>
    <w:basedOn w:val="Normal"/>
    <w:next w:val="Normal"/>
    <w:qFormat/>
    <w:rsid w:val="00F05DE2"/>
    <w:pPr>
      <w:keepNext/>
      <w:numPr>
        <w:numId w:val="1"/>
      </w:numPr>
      <w:outlineLvl w:val="0"/>
    </w:pPr>
    <w:rPr>
      <w:szCs w:val="28"/>
      <w:u w:val="single"/>
    </w:rPr>
  </w:style>
  <w:style w:type="paragraph" w:styleId="Heading2">
    <w:name w:val="heading 2"/>
    <w:basedOn w:val="Normal"/>
    <w:next w:val="Normal"/>
    <w:qFormat/>
    <w:rsid w:val="00F05DE2"/>
    <w:pPr>
      <w:keepNext/>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05DE2"/>
    <w:rPr>
      <w:rFonts w:ascii="Symbol" w:hAnsi="Symbol"/>
    </w:rPr>
  </w:style>
  <w:style w:type="character" w:customStyle="1" w:styleId="WW8Num3z0">
    <w:name w:val="WW8Num3z0"/>
    <w:rsid w:val="00F05DE2"/>
    <w:rPr>
      <w:rFonts w:ascii="Symbol" w:hAnsi="Symbol"/>
    </w:rPr>
  </w:style>
  <w:style w:type="character" w:customStyle="1" w:styleId="WW8Num4z0">
    <w:name w:val="WW8Num4z0"/>
    <w:rsid w:val="00F05DE2"/>
    <w:rPr>
      <w:rFonts w:ascii="Symbol" w:hAnsi="Symbol"/>
    </w:rPr>
  </w:style>
  <w:style w:type="character" w:customStyle="1" w:styleId="WW8Num4z1">
    <w:name w:val="WW8Num4z1"/>
    <w:rsid w:val="00F05DE2"/>
    <w:rPr>
      <w:rFonts w:ascii="Courier New" w:hAnsi="Courier New"/>
    </w:rPr>
  </w:style>
  <w:style w:type="character" w:customStyle="1" w:styleId="WW8Num4z2">
    <w:name w:val="WW8Num4z2"/>
    <w:rsid w:val="00F05DE2"/>
    <w:rPr>
      <w:rFonts w:ascii="Wingdings" w:hAnsi="Wingdings"/>
    </w:rPr>
  </w:style>
  <w:style w:type="character" w:customStyle="1" w:styleId="WW8Num4z4">
    <w:name w:val="WW8Num4z4"/>
    <w:rsid w:val="00F05DE2"/>
    <w:rPr>
      <w:rFonts w:ascii="Courier New" w:hAnsi="Courier New"/>
    </w:rPr>
  </w:style>
  <w:style w:type="character" w:customStyle="1" w:styleId="WW8Num5z0">
    <w:name w:val="WW8Num5z0"/>
    <w:rsid w:val="00F05DE2"/>
    <w:rPr>
      <w:rFonts w:ascii="Symbol" w:hAnsi="Symbol"/>
    </w:rPr>
  </w:style>
  <w:style w:type="character" w:customStyle="1" w:styleId="WW8Num5z1">
    <w:name w:val="WW8Num5z1"/>
    <w:rsid w:val="00F05DE2"/>
    <w:rPr>
      <w:rFonts w:ascii="Courier New" w:hAnsi="Courier New"/>
    </w:rPr>
  </w:style>
  <w:style w:type="character" w:customStyle="1" w:styleId="WW8Num5z2">
    <w:name w:val="WW8Num5z2"/>
    <w:rsid w:val="00F05DE2"/>
    <w:rPr>
      <w:rFonts w:ascii="Wingdings" w:hAnsi="Wingdings"/>
    </w:rPr>
  </w:style>
  <w:style w:type="character" w:customStyle="1" w:styleId="WW8Num5z4">
    <w:name w:val="WW8Num5z4"/>
    <w:rsid w:val="00F05DE2"/>
    <w:rPr>
      <w:rFonts w:ascii="Courier New" w:hAnsi="Courier New"/>
    </w:rPr>
  </w:style>
  <w:style w:type="character" w:customStyle="1" w:styleId="WW8Num6z0">
    <w:name w:val="WW8Num6z0"/>
    <w:rsid w:val="00F05DE2"/>
    <w:rPr>
      <w:rFonts w:ascii="Symbol" w:hAnsi="Symbol"/>
    </w:rPr>
  </w:style>
  <w:style w:type="character" w:customStyle="1" w:styleId="WW8Num6z1">
    <w:name w:val="WW8Num6z1"/>
    <w:rsid w:val="00F05DE2"/>
    <w:rPr>
      <w:rFonts w:ascii="Times New Roman" w:eastAsia="Times New Roman" w:hAnsi="Times New Roman" w:cs="Times New Roman"/>
    </w:rPr>
  </w:style>
  <w:style w:type="character" w:customStyle="1" w:styleId="WW8Num6z2">
    <w:name w:val="WW8Num6z2"/>
    <w:rsid w:val="00F05DE2"/>
    <w:rPr>
      <w:rFonts w:ascii="Wingdings" w:hAnsi="Wingdings"/>
    </w:rPr>
  </w:style>
  <w:style w:type="character" w:customStyle="1" w:styleId="WW-DefaultParagraphFont">
    <w:name w:val="WW-Default Paragraph Font"/>
    <w:rsid w:val="00F05DE2"/>
  </w:style>
  <w:style w:type="character" w:customStyle="1" w:styleId="WW8Num3z1">
    <w:name w:val="WW8Num3z1"/>
    <w:rsid w:val="00F05DE2"/>
    <w:rPr>
      <w:rFonts w:ascii="Courier New" w:hAnsi="Courier New"/>
    </w:rPr>
  </w:style>
  <w:style w:type="character" w:customStyle="1" w:styleId="WW8Num3z2">
    <w:name w:val="WW8Num3z2"/>
    <w:rsid w:val="00F05DE2"/>
    <w:rPr>
      <w:rFonts w:ascii="Wingdings" w:hAnsi="Wingdings"/>
    </w:rPr>
  </w:style>
  <w:style w:type="character" w:customStyle="1" w:styleId="WW8Num6z4">
    <w:name w:val="WW8Num6z4"/>
    <w:rsid w:val="00F05DE2"/>
    <w:rPr>
      <w:rFonts w:ascii="Courier New" w:hAnsi="Courier New"/>
    </w:rPr>
  </w:style>
  <w:style w:type="character" w:customStyle="1" w:styleId="WW-DefaultParagraphFont1">
    <w:name w:val="WW-Default Paragraph Font1"/>
    <w:rsid w:val="00F05DE2"/>
  </w:style>
  <w:style w:type="character" w:customStyle="1" w:styleId="WW-DefaultParagraphFont11">
    <w:name w:val="WW-Default Paragraph Font11"/>
    <w:rsid w:val="00F05DE2"/>
  </w:style>
  <w:style w:type="character" w:styleId="Hyperlink">
    <w:name w:val="Hyperlink"/>
    <w:basedOn w:val="WW-DefaultParagraphFont11"/>
    <w:semiHidden/>
    <w:rsid w:val="00F05DE2"/>
    <w:rPr>
      <w:color w:val="0000FF"/>
      <w:u w:val="single"/>
    </w:rPr>
  </w:style>
  <w:style w:type="character" w:styleId="FollowedHyperlink">
    <w:name w:val="FollowedHyperlink"/>
    <w:basedOn w:val="WW-DefaultParagraphFont1"/>
    <w:semiHidden/>
    <w:rsid w:val="00F05DE2"/>
    <w:rPr>
      <w:color w:val="800080"/>
      <w:u w:val="single"/>
    </w:rPr>
  </w:style>
  <w:style w:type="paragraph" w:customStyle="1" w:styleId="Heading">
    <w:name w:val="Heading"/>
    <w:basedOn w:val="Normal"/>
    <w:next w:val="BodyText"/>
    <w:rsid w:val="00F05DE2"/>
    <w:pPr>
      <w:keepNext/>
      <w:spacing w:before="240" w:after="120"/>
    </w:pPr>
    <w:rPr>
      <w:rFonts w:ascii="Arial" w:eastAsia="Arial Unicode MS" w:hAnsi="Arial" w:cs="Tahoma"/>
      <w:sz w:val="28"/>
      <w:szCs w:val="28"/>
    </w:rPr>
  </w:style>
  <w:style w:type="paragraph" w:styleId="BodyText">
    <w:name w:val="Body Text"/>
    <w:basedOn w:val="Normal"/>
    <w:semiHidden/>
    <w:rsid w:val="00F05DE2"/>
    <w:rPr>
      <w:szCs w:val="20"/>
      <w:u w:val="single"/>
    </w:rPr>
  </w:style>
  <w:style w:type="paragraph" w:styleId="List">
    <w:name w:val="List"/>
    <w:basedOn w:val="BodyText"/>
    <w:semiHidden/>
    <w:rsid w:val="00F05DE2"/>
    <w:rPr>
      <w:rFonts w:cs="Tahoma"/>
    </w:rPr>
  </w:style>
  <w:style w:type="paragraph" w:styleId="Caption">
    <w:name w:val="caption"/>
    <w:basedOn w:val="Normal"/>
    <w:qFormat/>
    <w:rsid w:val="00F05DE2"/>
    <w:pPr>
      <w:suppressLineNumbers/>
      <w:spacing w:before="120" w:after="120"/>
    </w:pPr>
    <w:rPr>
      <w:rFonts w:cs="Tahoma"/>
      <w:i/>
      <w:iCs/>
    </w:rPr>
  </w:style>
  <w:style w:type="paragraph" w:customStyle="1" w:styleId="Index">
    <w:name w:val="Index"/>
    <w:basedOn w:val="Normal"/>
    <w:rsid w:val="00F05DE2"/>
    <w:pPr>
      <w:suppressLineNumbers/>
    </w:pPr>
    <w:rPr>
      <w:rFonts w:cs="Tahoma"/>
    </w:rPr>
  </w:style>
  <w:style w:type="paragraph" w:styleId="BalloonText">
    <w:name w:val="Balloon Text"/>
    <w:basedOn w:val="Normal"/>
    <w:rsid w:val="00F05DE2"/>
    <w:rPr>
      <w:rFonts w:ascii="Tahoma" w:hAnsi="Tahoma" w:cs="Tahoma"/>
      <w:sz w:val="16"/>
      <w:szCs w:val="16"/>
    </w:rPr>
  </w:style>
  <w:style w:type="paragraph" w:styleId="BodyText2">
    <w:name w:val="Body Text 2"/>
    <w:basedOn w:val="Normal"/>
    <w:semiHidden/>
    <w:rsid w:val="00F05DE2"/>
    <w:rPr>
      <w:b/>
      <w:bCs/>
      <w:szCs w:val="28"/>
    </w:rPr>
  </w:style>
  <w:style w:type="paragraph" w:styleId="ListParagraph">
    <w:name w:val="List Paragraph"/>
    <w:basedOn w:val="Normal"/>
    <w:uiPriority w:val="34"/>
    <w:qFormat/>
    <w:rsid w:val="00895C8D"/>
    <w:pPr>
      <w:ind w:left="720"/>
    </w:pPr>
  </w:style>
  <w:style w:type="table" w:styleId="TableGrid">
    <w:name w:val="Table Grid"/>
    <w:basedOn w:val="TableNormal"/>
    <w:uiPriority w:val="39"/>
    <w:rsid w:val="00D63CB6"/>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63CB6"/>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rsid w:val="00DD268E"/>
    <w:pPr>
      <w:suppressAutoHyphens w:val="0"/>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766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7476">
      <w:bodyDiv w:val="1"/>
      <w:marLeft w:val="0"/>
      <w:marRight w:val="0"/>
      <w:marTop w:val="0"/>
      <w:marBottom w:val="0"/>
      <w:divBdr>
        <w:top w:val="none" w:sz="0" w:space="0" w:color="auto"/>
        <w:left w:val="none" w:sz="0" w:space="0" w:color="auto"/>
        <w:bottom w:val="none" w:sz="0" w:space="0" w:color="auto"/>
        <w:right w:val="none" w:sz="0" w:space="0" w:color="auto"/>
      </w:divBdr>
    </w:div>
    <w:div w:id="894508740">
      <w:bodyDiv w:val="1"/>
      <w:marLeft w:val="0"/>
      <w:marRight w:val="0"/>
      <w:marTop w:val="0"/>
      <w:marBottom w:val="0"/>
      <w:divBdr>
        <w:top w:val="none" w:sz="0" w:space="0" w:color="auto"/>
        <w:left w:val="none" w:sz="0" w:space="0" w:color="auto"/>
        <w:bottom w:val="none" w:sz="0" w:space="0" w:color="auto"/>
        <w:right w:val="none" w:sz="0" w:space="0" w:color="auto"/>
      </w:divBdr>
      <w:divsChild>
        <w:div w:id="221914155">
          <w:marLeft w:val="547"/>
          <w:marRight w:val="0"/>
          <w:marTop w:val="86"/>
          <w:marBottom w:val="0"/>
          <w:divBdr>
            <w:top w:val="none" w:sz="0" w:space="0" w:color="auto"/>
            <w:left w:val="none" w:sz="0" w:space="0" w:color="auto"/>
            <w:bottom w:val="none" w:sz="0" w:space="0" w:color="auto"/>
            <w:right w:val="none" w:sz="0" w:space="0" w:color="auto"/>
          </w:divBdr>
        </w:div>
        <w:div w:id="216941727">
          <w:marLeft w:val="1166"/>
          <w:marRight w:val="0"/>
          <w:marTop w:val="67"/>
          <w:marBottom w:val="0"/>
          <w:divBdr>
            <w:top w:val="none" w:sz="0" w:space="0" w:color="auto"/>
            <w:left w:val="none" w:sz="0" w:space="0" w:color="auto"/>
            <w:bottom w:val="none" w:sz="0" w:space="0" w:color="auto"/>
            <w:right w:val="none" w:sz="0" w:space="0" w:color="auto"/>
          </w:divBdr>
        </w:div>
        <w:div w:id="560601455">
          <w:marLeft w:val="547"/>
          <w:marRight w:val="0"/>
          <w:marTop w:val="86"/>
          <w:marBottom w:val="0"/>
          <w:divBdr>
            <w:top w:val="none" w:sz="0" w:space="0" w:color="auto"/>
            <w:left w:val="none" w:sz="0" w:space="0" w:color="auto"/>
            <w:bottom w:val="none" w:sz="0" w:space="0" w:color="auto"/>
            <w:right w:val="none" w:sz="0" w:space="0" w:color="auto"/>
          </w:divBdr>
        </w:div>
        <w:div w:id="1143932078">
          <w:marLeft w:val="1166"/>
          <w:marRight w:val="0"/>
          <w:marTop w:val="67"/>
          <w:marBottom w:val="0"/>
          <w:divBdr>
            <w:top w:val="none" w:sz="0" w:space="0" w:color="auto"/>
            <w:left w:val="none" w:sz="0" w:space="0" w:color="auto"/>
            <w:bottom w:val="none" w:sz="0" w:space="0" w:color="auto"/>
            <w:right w:val="none" w:sz="0" w:space="0" w:color="auto"/>
          </w:divBdr>
        </w:div>
        <w:div w:id="246154744">
          <w:marLeft w:val="547"/>
          <w:marRight w:val="0"/>
          <w:marTop w:val="86"/>
          <w:marBottom w:val="0"/>
          <w:divBdr>
            <w:top w:val="none" w:sz="0" w:space="0" w:color="auto"/>
            <w:left w:val="none" w:sz="0" w:space="0" w:color="auto"/>
            <w:bottom w:val="none" w:sz="0" w:space="0" w:color="auto"/>
            <w:right w:val="none" w:sz="0" w:space="0" w:color="auto"/>
          </w:divBdr>
        </w:div>
        <w:div w:id="262080347">
          <w:marLeft w:val="1166"/>
          <w:marRight w:val="0"/>
          <w:marTop w:val="67"/>
          <w:marBottom w:val="0"/>
          <w:divBdr>
            <w:top w:val="none" w:sz="0" w:space="0" w:color="auto"/>
            <w:left w:val="none" w:sz="0" w:space="0" w:color="auto"/>
            <w:bottom w:val="none" w:sz="0" w:space="0" w:color="auto"/>
            <w:right w:val="none" w:sz="0" w:space="0" w:color="auto"/>
          </w:divBdr>
        </w:div>
        <w:div w:id="638344372">
          <w:marLeft w:val="547"/>
          <w:marRight w:val="0"/>
          <w:marTop w:val="96"/>
          <w:marBottom w:val="0"/>
          <w:divBdr>
            <w:top w:val="none" w:sz="0" w:space="0" w:color="auto"/>
            <w:left w:val="none" w:sz="0" w:space="0" w:color="auto"/>
            <w:bottom w:val="none" w:sz="0" w:space="0" w:color="auto"/>
            <w:right w:val="none" w:sz="0" w:space="0" w:color="auto"/>
          </w:divBdr>
        </w:div>
        <w:div w:id="2076969128">
          <w:marLeft w:val="1166"/>
          <w:marRight w:val="0"/>
          <w:marTop w:val="77"/>
          <w:marBottom w:val="0"/>
          <w:divBdr>
            <w:top w:val="none" w:sz="0" w:space="0" w:color="auto"/>
            <w:left w:val="none" w:sz="0" w:space="0" w:color="auto"/>
            <w:bottom w:val="none" w:sz="0" w:space="0" w:color="auto"/>
            <w:right w:val="none" w:sz="0" w:space="0" w:color="auto"/>
          </w:divBdr>
        </w:div>
        <w:div w:id="207837133">
          <w:marLeft w:val="1166"/>
          <w:marRight w:val="0"/>
          <w:marTop w:val="77"/>
          <w:marBottom w:val="0"/>
          <w:divBdr>
            <w:top w:val="none" w:sz="0" w:space="0" w:color="auto"/>
            <w:left w:val="none" w:sz="0" w:space="0" w:color="auto"/>
            <w:bottom w:val="none" w:sz="0" w:space="0" w:color="auto"/>
            <w:right w:val="none" w:sz="0" w:space="0" w:color="auto"/>
          </w:divBdr>
        </w:div>
        <w:div w:id="2029791293">
          <w:marLeft w:val="1166"/>
          <w:marRight w:val="0"/>
          <w:marTop w:val="77"/>
          <w:marBottom w:val="0"/>
          <w:divBdr>
            <w:top w:val="none" w:sz="0" w:space="0" w:color="auto"/>
            <w:left w:val="none" w:sz="0" w:space="0" w:color="auto"/>
            <w:bottom w:val="none" w:sz="0" w:space="0" w:color="auto"/>
            <w:right w:val="none" w:sz="0" w:space="0" w:color="auto"/>
          </w:divBdr>
        </w:div>
        <w:div w:id="1139345987">
          <w:marLeft w:val="1166"/>
          <w:marRight w:val="0"/>
          <w:marTop w:val="77"/>
          <w:marBottom w:val="0"/>
          <w:divBdr>
            <w:top w:val="none" w:sz="0" w:space="0" w:color="auto"/>
            <w:left w:val="none" w:sz="0" w:space="0" w:color="auto"/>
            <w:bottom w:val="none" w:sz="0" w:space="0" w:color="auto"/>
            <w:right w:val="none" w:sz="0" w:space="0" w:color="auto"/>
          </w:divBdr>
        </w:div>
      </w:divsChild>
    </w:div>
    <w:div w:id="2141923831">
      <w:bodyDiv w:val="1"/>
      <w:marLeft w:val="0"/>
      <w:marRight w:val="0"/>
      <w:marTop w:val="0"/>
      <w:marBottom w:val="0"/>
      <w:divBdr>
        <w:top w:val="none" w:sz="0" w:space="0" w:color="auto"/>
        <w:left w:val="none" w:sz="0" w:space="0" w:color="auto"/>
        <w:bottom w:val="none" w:sz="0" w:space="0" w:color="auto"/>
        <w:right w:val="none" w:sz="0" w:space="0" w:color="auto"/>
      </w:divBdr>
      <w:divsChild>
        <w:div w:id="536697438">
          <w:marLeft w:val="547"/>
          <w:marRight w:val="0"/>
          <w:marTop w:val="86"/>
          <w:marBottom w:val="0"/>
          <w:divBdr>
            <w:top w:val="none" w:sz="0" w:space="0" w:color="auto"/>
            <w:left w:val="none" w:sz="0" w:space="0" w:color="auto"/>
            <w:bottom w:val="none" w:sz="0" w:space="0" w:color="auto"/>
            <w:right w:val="none" w:sz="0" w:space="0" w:color="auto"/>
          </w:divBdr>
        </w:div>
        <w:div w:id="948048988">
          <w:marLeft w:val="547"/>
          <w:marRight w:val="0"/>
          <w:marTop w:val="86"/>
          <w:marBottom w:val="0"/>
          <w:divBdr>
            <w:top w:val="none" w:sz="0" w:space="0" w:color="auto"/>
            <w:left w:val="none" w:sz="0" w:space="0" w:color="auto"/>
            <w:bottom w:val="none" w:sz="0" w:space="0" w:color="auto"/>
            <w:right w:val="none" w:sz="0" w:space="0" w:color="auto"/>
          </w:divBdr>
        </w:div>
        <w:div w:id="390159189">
          <w:marLeft w:val="1166"/>
          <w:marRight w:val="0"/>
          <w:marTop w:val="77"/>
          <w:marBottom w:val="0"/>
          <w:divBdr>
            <w:top w:val="none" w:sz="0" w:space="0" w:color="auto"/>
            <w:left w:val="none" w:sz="0" w:space="0" w:color="auto"/>
            <w:bottom w:val="none" w:sz="0" w:space="0" w:color="auto"/>
            <w:right w:val="none" w:sz="0" w:space="0" w:color="auto"/>
          </w:divBdr>
        </w:div>
        <w:div w:id="2058581113">
          <w:marLeft w:val="1166"/>
          <w:marRight w:val="0"/>
          <w:marTop w:val="77"/>
          <w:marBottom w:val="0"/>
          <w:divBdr>
            <w:top w:val="none" w:sz="0" w:space="0" w:color="auto"/>
            <w:left w:val="none" w:sz="0" w:space="0" w:color="auto"/>
            <w:bottom w:val="none" w:sz="0" w:space="0" w:color="auto"/>
            <w:right w:val="none" w:sz="0" w:space="0" w:color="auto"/>
          </w:divBdr>
        </w:div>
        <w:div w:id="1784033764">
          <w:marLeft w:val="547"/>
          <w:marRight w:val="0"/>
          <w:marTop w:val="86"/>
          <w:marBottom w:val="0"/>
          <w:divBdr>
            <w:top w:val="none" w:sz="0" w:space="0" w:color="auto"/>
            <w:left w:val="none" w:sz="0" w:space="0" w:color="auto"/>
            <w:bottom w:val="none" w:sz="0" w:space="0" w:color="auto"/>
            <w:right w:val="none" w:sz="0" w:space="0" w:color="auto"/>
          </w:divBdr>
        </w:div>
        <w:div w:id="126823758">
          <w:marLeft w:val="1166"/>
          <w:marRight w:val="0"/>
          <w:marTop w:val="77"/>
          <w:marBottom w:val="0"/>
          <w:divBdr>
            <w:top w:val="none" w:sz="0" w:space="0" w:color="auto"/>
            <w:left w:val="none" w:sz="0" w:space="0" w:color="auto"/>
            <w:bottom w:val="none" w:sz="0" w:space="0" w:color="auto"/>
            <w:right w:val="none" w:sz="0" w:space="0" w:color="auto"/>
          </w:divBdr>
        </w:div>
        <w:div w:id="310449051">
          <w:marLeft w:val="1166"/>
          <w:marRight w:val="0"/>
          <w:marTop w:val="77"/>
          <w:marBottom w:val="0"/>
          <w:divBdr>
            <w:top w:val="none" w:sz="0" w:space="0" w:color="auto"/>
            <w:left w:val="none" w:sz="0" w:space="0" w:color="auto"/>
            <w:bottom w:val="none" w:sz="0" w:space="0" w:color="auto"/>
            <w:right w:val="none" w:sz="0" w:space="0" w:color="auto"/>
          </w:divBdr>
        </w:div>
        <w:div w:id="973098386">
          <w:marLeft w:val="1166"/>
          <w:marRight w:val="0"/>
          <w:marTop w:val="7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icholasstepanov/search-your-server-side-mysql-database-from-node-js-website-400cd68049fa" TargetMode="External"/><Relationship Id="rId3" Type="http://schemas.openxmlformats.org/officeDocument/2006/relationships/settings" Target="settings.xml"/><Relationship Id="rId7" Type="http://schemas.openxmlformats.org/officeDocument/2006/relationships/hyperlink" Target="mailto:jvillar@mail.sf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n.embarcadero.com/article/31863" TargetMode="External"/><Relationship Id="rId11" Type="http://schemas.openxmlformats.org/officeDocument/2006/relationships/fontTable" Target="fontTable.xml"/><Relationship Id="rId5" Type="http://schemas.openxmlformats.org/officeDocument/2006/relationships/hyperlink" Target="mailto:jvillar@mail.sfsu.edu" TargetMode="External"/><Relationship Id="rId10" Type="http://schemas.openxmlformats.org/officeDocument/2006/relationships/hyperlink" Target="https://medium.com/@joseortizcosta/search-utility-with-php-and-mysql-as-backend-server-technologies-d3dac5128d8" TargetMode="External"/><Relationship Id="rId4" Type="http://schemas.openxmlformats.org/officeDocument/2006/relationships/webSettings" Target="webSettings.xml"/><Relationship Id="rId9" Type="http://schemas.openxmlformats.org/officeDocument/2006/relationships/hyperlink" Target="https://medium.com/@joseortizcosta/search-utility-with-flask-and-mysql-60bb8ee83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9</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CSC 640/848  Milestone 1: High Level Specs and Use cases</vt:lpstr>
    </vt:vector>
  </TitlesOfParts>
  <Company/>
  <LinksUpToDate>false</LinksUpToDate>
  <CharactersWithSpaces>18829</CharactersWithSpaces>
  <SharedDoc>false</SharedDoc>
  <HLinks>
    <vt:vector size="30" baseType="variant">
      <vt:variant>
        <vt:i4>2293787</vt:i4>
      </vt:variant>
      <vt:variant>
        <vt:i4>12</vt:i4>
      </vt:variant>
      <vt:variant>
        <vt:i4>0</vt:i4>
      </vt:variant>
      <vt:variant>
        <vt:i4>5</vt:i4>
      </vt:variant>
      <vt:variant>
        <vt:lpwstr>mailto:Petkovic@sfsu.edu</vt:lpwstr>
      </vt:variant>
      <vt:variant>
        <vt:lpwstr/>
      </vt:variant>
      <vt:variant>
        <vt:i4>2293787</vt:i4>
      </vt:variant>
      <vt:variant>
        <vt:i4>9</vt:i4>
      </vt:variant>
      <vt:variant>
        <vt:i4>0</vt:i4>
      </vt:variant>
      <vt:variant>
        <vt:i4>5</vt:i4>
      </vt:variant>
      <vt:variant>
        <vt:lpwstr>mailto:Petkovic@sfsu.edu</vt:lpwstr>
      </vt:variant>
      <vt:variant>
        <vt:lpwstr/>
      </vt:variant>
      <vt:variant>
        <vt:i4>3014658</vt:i4>
      </vt:variant>
      <vt:variant>
        <vt:i4>6</vt:i4>
      </vt:variant>
      <vt:variant>
        <vt:i4>0</vt:i4>
      </vt:variant>
      <vt:variant>
        <vt:i4>5</vt:i4>
      </vt:variant>
      <vt:variant>
        <vt:lpwstr>mailto:msosnick@sfsu.edu</vt:lpwstr>
      </vt:variant>
      <vt:variant>
        <vt:lpwstr/>
      </vt:variant>
      <vt:variant>
        <vt:i4>2293787</vt:i4>
      </vt:variant>
      <vt:variant>
        <vt:i4>3</vt:i4>
      </vt:variant>
      <vt:variant>
        <vt:i4>0</vt:i4>
      </vt:variant>
      <vt:variant>
        <vt:i4>5</vt:i4>
      </vt:variant>
      <vt:variant>
        <vt:lpwstr>mailto:Petkovic@sfsu.edu</vt:lpwstr>
      </vt:variant>
      <vt:variant>
        <vt:lpwstr/>
      </vt:variant>
      <vt:variant>
        <vt:i4>1769483</vt:i4>
      </vt:variant>
      <vt:variant>
        <vt:i4>0</vt:i4>
      </vt:variant>
      <vt:variant>
        <vt:i4>0</vt:i4>
      </vt:variant>
      <vt:variant>
        <vt:i4>5</vt:i4>
      </vt:variant>
      <vt:variant>
        <vt:lpwstr>http://edn.embarcadero.com/article/31863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640/848  Milestone 1: High Level Specs and Use cases</dc:title>
  <dc:creator>dragutin</dc:creator>
  <cp:lastModifiedBy>Henry Villar</cp:lastModifiedBy>
  <cp:revision>27</cp:revision>
  <cp:lastPrinted>2013-03-11T16:45:00Z</cp:lastPrinted>
  <dcterms:created xsi:type="dcterms:W3CDTF">2019-10-04T22:14:00Z</dcterms:created>
  <dcterms:modified xsi:type="dcterms:W3CDTF">2020-02-24T07:30:00Z</dcterms:modified>
</cp:coreProperties>
</file>